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AFB8E0E" w14:textId="77777777" w:rsidR="00ED7B69" w:rsidRPr="007A4A57" w:rsidRDefault="00F46BE0" w:rsidP="00F46BE0">
      <w:pPr>
        <w:jc w:val="center"/>
        <w:rPr>
          <w:rFonts w:asciiTheme="minorEastAsia" w:eastAsiaTheme="minorEastAsia" w:hAnsiTheme="minorEastAsia"/>
          <w:sz w:val="28"/>
          <w:szCs w:val="28"/>
          <w:lang w:eastAsia="ja-JP"/>
        </w:rPr>
      </w:pPr>
      <w:r w:rsidRPr="007A4A57">
        <w:rPr>
          <w:rFonts w:asciiTheme="minorEastAsia" w:eastAsiaTheme="minorEastAsia" w:hAnsiTheme="minorEastAsia" w:hint="eastAsia"/>
          <w:sz w:val="28"/>
          <w:szCs w:val="28"/>
          <w:lang w:eastAsia="ja-JP"/>
        </w:rPr>
        <w:t>オペアンプを使った増幅回路の実験</w:t>
      </w:r>
    </w:p>
    <w:p w14:paraId="7F85A1F3" w14:textId="07B839A9" w:rsidR="00ED7B69" w:rsidRPr="007A4A57" w:rsidRDefault="00ED7B69" w:rsidP="00124DAF">
      <w:pPr>
        <w:jc w:val="center"/>
        <w:rPr>
          <w:rFonts w:asciiTheme="minorEastAsia" w:eastAsiaTheme="minorEastAsia" w:hAnsiTheme="minorEastAsia"/>
          <w:sz w:val="24"/>
          <w:szCs w:val="24"/>
          <w:lang w:eastAsia="ja-JP"/>
        </w:rPr>
      </w:pPr>
      <w:r w:rsidRPr="007A4A57">
        <w:rPr>
          <w:rFonts w:asciiTheme="minorEastAsia" w:eastAsiaTheme="minorEastAsia" w:hAnsiTheme="minorEastAsia"/>
        </w:rPr>
        <w:t xml:space="preserve">　</w:t>
      </w:r>
      <w:r w:rsidR="006569BD" w:rsidRPr="007A4A57">
        <w:rPr>
          <w:rFonts w:asciiTheme="minorEastAsia" w:eastAsiaTheme="minorEastAsia" w:hAnsiTheme="minorEastAsia" w:hint="eastAsia"/>
          <w:sz w:val="24"/>
          <w:szCs w:val="24"/>
          <w:lang w:eastAsia="ja-JP"/>
        </w:rPr>
        <w:t>出席</w:t>
      </w:r>
      <w:r w:rsidR="00124DAF" w:rsidRPr="007A4A57">
        <w:rPr>
          <w:rFonts w:asciiTheme="minorEastAsia" w:eastAsiaTheme="minorEastAsia" w:hAnsiTheme="minorEastAsia" w:hint="eastAsia"/>
          <w:sz w:val="24"/>
          <w:szCs w:val="24"/>
          <w:lang w:eastAsia="ja-JP"/>
        </w:rPr>
        <w:t>番号</w:t>
      </w:r>
      <w:r w:rsidR="005947C4">
        <w:rPr>
          <w:rFonts w:asciiTheme="minorEastAsia" w:eastAsiaTheme="minorEastAsia" w:hAnsiTheme="minorEastAsia" w:hint="eastAsia"/>
          <w:sz w:val="24"/>
          <w:szCs w:val="24"/>
          <w:lang w:eastAsia="ja-JP"/>
        </w:rPr>
        <w:t xml:space="preserve">　8</w:t>
      </w:r>
      <w:r w:rsidR="00F46BE0" w:rsidRPr="007A4A57">
        <w:rPr>
          <w:rFonts w:asciiTheme="minorEastAsia" w:eastAsiaTheme="minorEastAsia" w:hAnsiTheme="minorEastAsia" w:hint="eastAsia"/>
          <w:sz w:val="24"/>
          <w:szCs w:val="24"/>
          <w:lang w:eastAsia="ja-JP"/>
        </w:rPr>
        <w:t xml:space="preserve">　</w:t>
      </w:r>
      <w:r w:rsidR="003C71F7">
        <w:rPr>
          <w:rFonts w:asciiTheme="minorEastAsia" w:eastAsiaTheme="minorEastAsia" w:hAnsiTheme="minorEastAsia" w:hint="eastAsia"/>
          <w:sz w:val="24"/>
          <w:szCs w:val="24"/>
          <w:lang w:eastAsia="ja-JP"/>
        </w:rPr>
        <w:t>織田　祐斗</w:t>
      </w:r>
    </w:p>
    <w:p w14:paraId="44A2D293" w14:textId="77777777" w:rsidR="00ED7B69" w:rsidRPr="007A4A57" w:rsidRDefault="00ED7B69">
      <w:pPr>
        <w:rPr>
          <w:rFonts w:asciiTheme="minorEastAsia" w:eastAsiaTheme="minorEastAsia" w:hAnsiTheme="minorEastAsia"/>
          <w:lang w:eastAsia="zh-CN"/>
        </w:rPr>
      </w:pPr>
    </w:p>
    <w:p w14:paraId="6869706E" w14:textId="77777777" w:rsidR="00ED7B69" w:rsidRPr="007A4A57" w:rsidRDefault="00ED7B69">
      <w:pPr>
        <w:rPr>
          <w:rFonts w:asciiTheme="minorEastAsia" w:eastAsiaTheme="minorEastAsia" w:hAnsiTheme="minorEastAsia"/>
          <w:lang w:eastAsia="zh-CN"/>
        </w:rPr>
        <w:sectPr w:rsidR="00ED7B69" w:rsidRPr="007A4A57" w:rsidSect="009F32F7">
          <w:headerReference w:type="default" r:id="rId8"/>
          <w:footnotePr>
            <w:pos w:val="beneathText"/>
          </w:footnotePr>
          <w:pgSz w:w="11905" w:h="16837"/>
          <w:pgMar w:top="1134" w:right="1134" w:bottom="1021" w:left="1134" w:header="737" w:footer="992" w:gutter="0"/>
          <w:cols w:space="720"/>
          <w:docGrid w:type="lines" w:linePitch="272" w:charSpace="4096"/>
        </w:sectPr>
      </w:pPr>
    </w:p>
    <w:p w14:paraId="300B0F3E" w14:textId="77777777" w:rsidR="00ED7B69" w:rsidRPr="007A4A57" w:rsidRDefault="00ED7B69">
      <w:pPr>
        <w:rPr>
          <w:rFonts w:asciiTheme="minorEastAsia" w:eastAsiaTheme="minorEastAsia" w:hAnsiTheme="minorEastAsia"/>
          <w:sz w:val="24"/>
          <w:szCs w:val="24"/>
          <w:lang w:eastAsia="ja-JP"/>
        </w:rPr>
      </w:pPr>
      <w:r w:rsidRPr="007A4A57">
        <w:rPr>
          <w:rFonts w:asciiTheme="minorEastAsia" w:eastAsiaTheme="minorEastAsia" w:hAnsiTheme="minorEastAsia"/>
          <w:sz w:val="24"/>
          <w:szCs w:val="24"/>
          <w:lang w:eastAsia="ja-JP"/>
        </w:rPr>
        <w:t>1.</w:t>
      </w:r>
      <w:r w:rsidR="00902049" w:rsidRPr="007A4A57">
        <w:rPr>
          <w:rFonts w:asciiTheme="minorEastAsia" w:eastAsiaTheme="minorEastAsia" w:hAnsiTheme="minorEastAsia" w:hint="eastAsia"/>
          <w:sz w:val="24"/>
          <w:szCs w:val="24"/>
          <w:lang w:eastAsia="ja-JP"/>
        </w:rPr>
        <w:t xml:space="preserve"> </w:t>
      </w:r>
      <w:r w:rsidR="00F46BE0" w:rsidRPr="007A4A57">
        <w:rPr>
          <w:rFonts w:asciiTheme="minorEastAsia" w:eastAsiaTheme="minorEastAsia" w:hAnsiTheme="minorEastAsia" w:hint="eastAsia"/>
          <w:sz w:val="24"/>
          <w:szCs w:val="24"/>
          <w:lang w:eastAsia="ja-JP"/>
        </w:rPr>
        <w:t>目的</w:t>
      </w:r>
    </w:p>
    <w:p w14:paraId="33548ADA" w14:textId="77777777" w:rsidR="00ED7B69" w:rsidRPr="007A4A57" w:rsidRDefault="00F46BE0">
      <w:pPr>
        <w:rPr>
          <w:rFonts w:asciiTheme="minorEastAsia" w:eastAsiaTheme="minorEastAsia" w:hAnsiTheme="minorEastAsia"/>
          <w:lang w:eastAsia="ja-JP"/>
        </w:rPr>
      </w:pPr>
      <w:r w:rsidRPr="007A4A57">
        <w:rPr>
          <w:rFonts w:asciiTheme="minorEastAsia" w:eastAsiaTheme="minorEastAsia" w:hAnsiTheme="minorEastAsia" w:hint="eastAsia"/>
          <w:lang w:eastAsia="ja-JP"/>
        </w:rPr>
        <w:t xml:space="preserve">　</w:t>
      </w:r>
      <w:r w:rsidRPr="007A4A57">
        <w:rPr>
          <w:rFonts w:asciiTheme="minorEastAsia" w:eastAsiaTheme="minorEastAsia" w:hAnsiTheme="minorEastAsia" w:hint="eastAsia"/>
        </w:rPr>
        <w:t>オペアンプを使って任意の電圧増幅度の増幅回路を作成できることを学ぶ。</w:t>
      </w:r>
    </w:p>
    <w:p w14:paraId="4D5F920E" w14:textId="77777777" w:rsidR="00902049" w:rsidRPr="007A4A57" w:rsidRDefault="00902049">
      <w:pPr>
        <w:rPr>
          <w:rFonts w:asciiTheme="minorEastAsia" w:eastAsiaTheme="minorEastAsia" w:hAnsiTheme="minorEastAsia"/>
          <w:sz w:val="24"/>
          <w:szCs w:val="24"/>
          <w:lang w:eastAsia="ja-JP"/>
        </w:rPr>
      </w:pPr>
      <w:r w:rsidRPr="007A4A57">
        <w:rPr>
          <w:rFonts w:asciiTheme="minorEastAsia" w:eastAsiaTheme="minorEastAsia" w:hAnsiTheme="minorEastAsia" w:hint="eastAsia"/>
          <w:sz w:val="24"/>
          <w:szCs w:val="24"/>
          <w:lang w:eastAsia="ja-JP"/>
        </w:rPr>
        <w:t>2</w:t>
      </w:r>
      <w:r w:rsidRPr="007A4A57">
        <w:rPr>
          <w:rFonts w:asciiTheme="minorEastAsia" w:eastAsiaTheme="minorEastAsia" w:hAnsiTheme="minorEastAsia"/>
          <w:sz w:val="24"/>
          <w:szCs w:val="24"/>
          <w:lang w:eastAsia="ja-JP"/>
        </w:rPr>
        <w:t>.</w:t>
      </w:r>
      <w:r w:rsidRPr="007A4A57">
        <w:rPr>
          <w:rFonts w:asciiTheme="minorEastAsia" w:eastAsiaTheme="minorEastAsia" w:hAnsiTheme="minorEastAsia" w:hint="eastAsia"/>
          <w:sz w:val="24"/>
          <w:szCs w:val="24"/>
          <w:lang w:eastAsia="ja-JP"/>
        </w:rPr>
        <w:t xml:space="preserve"> 実験内容</w:t>
      </w:r>
    </w:p>
    <w:p w14:paraId="6672FA27" w14:textId="77777777" w:rsidR="004214F5" w:rsidRPr="00977732" w:rsidRDefault="00902049" w:rsidP="00977732">
      <w:pPr>
        <w:ind w:firstLineChars="100" w:firstLine="200"/>
        <w:rPr>
          <w:rFonts w:asciiTheme="minorEastAsia" w:eastAsiaTheme="minorEastAsia" w:hAnsiTheme="minorEastAsia"/>
          <w:lang w:eastAsia="ja-JP"/>
        </w:rPr>
      </w:pPr>
      <w:r w:rsidRPr="007A4A57">
        <w:rPr>
          <w:rFonts w:asciiTheme="minorEastAsia" w:eastAsiaTheme="minorEastAsia" w:hAnsiTheme="minorEastAsia" w:hint="eastAsia"/>
          <w:lang w:eastAsia="ja-JP"/>
        </w:rPr>
        <w:t>図1のような反転増幅回路を作成し、任意の増幅度を外部抵抗の値のみで</w:t>
      </w:r>
      <w:r w:rsidR="00CA3F27" w:rsidRPr="007A4A57">
        <w:rPr>
          <w:rFonts w:asciiTheme="minorEastAsia" w:eastAsiaTheme="minorEastAsia" w:hAnsiTheme="minorEastAsia" w:hint="eastAsia"/>
          <w:lang w:eastAsia="ja-JP"/>
        </w:rPr>
        <w:t>設定する。</w:t>
      </w:r>
    </w:p>
    <w:p w14:paraId="63F3868D" w14:textId="77777777" w:rsidR="00902049" w:rsidRPr="007A4A57" w:rsidRDefault="00902049">
      <w:pPr>
        <w:rPr>
          <w:rFonts w:asciiTheme="minorEastAsia" w:eastAsiaTheme="minorEastAsia" w:hAnsiTheme="minorEastAsia"/>
          <w:sz w:val="24"/>
          <w:szCs w:val="24"/>
          <w:lang w:eastAsia="ja-JP"/>
        </w:rPr>
      </w:pPr>
      <w:r w:rsidRPr="007A4A57">
        <w:rPr>
          <w:rFonts w:asciiTheme="minorEastAsia" w:eastAsiaTheme="minorEastAsia" w:hAnsiTheme="minorEastAsia"/>
          <w:sz w:val="24"/>
          <w:szCs w:val="24"/>
          <w:lang w:eastAsia="ja-JP"/>
        </w:rPr>
        <w:t>3</w:t>
      </w:r>
      <w:r w:rsidR="00ED7B69" w:rsidRPr="007A4A57">
        <w:rPr>
          <w:rFonts w:asciiTheme="minorEastAsia" w:eastAsiaTheme="minorEastAsia" w:hAnsiTheme="minorEastAsia"/>
          <w:sz w:val="24"/>
          <w:szCs w:val="24"/>
          <w:lang w:eastAsia="ja-JP"/>
        </w:rPr>
        <w:t xml:space="preserve">. </w:t>
      </w:r>
      <w:r w:rsidR="00F46BE0" w:rsidRPr="007A4A57">
        <w:rPr>
          <w:rFonts w:asciiTheme="minorEastAsia" w:eastAsiaTheme="minorEastAsia" w:hAnsiTheme="minorEastAsia" w:hint="eastAsia"/>
          <w:sz w:val="24"/>
          <w:szCs w:val="24"/>
          <w:lang w:eastAsia="ja-JP"/>
        </w:rPr>
        <w:t>実験</w:t>
      </w:r>
      <w:r w:rsidRPr="007A4A57">
        <w:rPr>
          <w:rFonts w:asciiTheme="minorEastAsia" w:eastAsiaTheme="minorEastAsia" w:hAnsiTheme="minorEastAsia" w:hint="eastAsia"/>
          <w:sz w:val="24"/>
          <w:szCs w:val="24"/>
          <w:lang w:eastAsia="ja-JP"/>
        </w:rPr>
        <w:t>方法</w:t>
      </w:r>
    </w:p>
    <w:p w14:paraId="107DCE01" w14:textId="6C452DAE" w:rsidR="00D72D9B" w:rsidRPr="007A4A57" w:rsidRDefault="00902049" w:rsidP="00AA2801">
      <w:pPr>
        <w:ind w:firstLineChars="100" w:firstLine="200"/>
        <w:rPr>
          <w:rFonts w:asciiTheme="minorEastAsia" w:eastAsiaTheme="minorEastAsia" w:hAnsiTheme="minorEastAsia"/>
          <w:lang w:eastAsia="ja-JP"/>
        </w:rPr>
      </w:pPr>
      <w:r w:rsidRPr="007A4A57">
        <w:rPr>
          <w:rFonts w:asciiTheme="minorEastAsia" w:eastAsiaTheme="minorEastAsia" w:hAnsiTheme="minorEastAsia" w:hint="cs"/>
        </w:rPr>
        <w:t>1</w:t>
      </w:r>
      <w:r w:rsidRPr="007A4A57">
        <w:rPr>
          <w:rFonts w:asciiTheme="minorEastAsia" w:eastAsiaTheme="minorEastAsia" w:hAnsiTheme="minorEastAsia"/>
          <w:lang w:eastAsia="ja-JP"/>
        </w:rPr>
        <w:t>.</w:t>
      </w:r>
      <w:r w:rsidR="00D72D9B" w:rsidRPr="007A4A57">
        <w:rPr>
          <w:rFonts w:asciiTheme="minorEastAsia" w:eastAsiaTheme="minorEastAsia" w:hAnsiTheme="minorEastAsia" w:hint="eastAsia"/>
          <w:lang w:eastAsia="ja-JP"/>
        </w:rPr>
        <w:t xml:space="preserve">　各自で設計する増幅回路の増幅度を決める。今回の実験では、増幅度を</w:t>
      </w:r>
      <w:r w:rsidR="00EA21B9">
        <w:rPr>
          <w:rFonts w:asciiTheme="minorEastAsia" w:eastAsiaTheme="minorEastAsia" w:hAnsiTheme="minorEastAsia"/>
        </w:rPr>
        <w:t>9</w:t>
      </w:r>
      <w:r w:rsidR="00D72D9B" w:rsidRPr="007A4A57">
        <w:rPr>
          <w:rFonts w:asciiTheme="minorEastAsia" w:eastAsiaTheme="minorEastAsia" w:hAnsiTheme="minorEastAsia" w:hint="eastAsia"/>
          <w:lang w:eastAsia="ja-JP"/>
        </w:rPr>
        <w:t>倍と定めた。</w:t>
      </w:r>
    </w:p>
    <w:p w14:paraId="4554BCBA" w14:textId="144910BF" w:rsidR="00194E1D" w:rsidRPr="007A4A57" w:rsidRDefault="00902049" w:rsidP="00AA2801">
      <w:pPr>
        <w:ind w:firstLineChars="100" w:firstLine="200"/>
        <w:rPr>
          <w:rFonts w:asciiTheme="minorEastAsia" w:eastAsiaTheme="minorEastAsia" w:hAnsiTheme="minorEastAsia"/>
          <w:lang w:eastAsia="ja-JP"/>
        </w:rPr>
      </w:pPr>
      <w:r w:rsidRPr="007A4A57">
        <w:rPr>
          <w:rFonts w:asciiTheme="minorEastAsia" w:eastAsiaTheme="minorEastAsia" w:hAnsiTheme="minorEastAsia"/>
          <w:lang w:eastAsia="ja-JP"/>
        </w:rPr>
        <w:t>2</w:t>
      </w:r>
      <w:r w:rsidRPr="007A4A57">
        <w:rPr>
          <w:rFonts w:asciiTheme="minorEastAsia" w:eastAsiaTheme="minorEastAsia" w:hAnsiTheme="minorEastAsia"/>
        </w:rPr>
        <w:t>.</w:t>
      </w:r>
      <w:r w:rsidR="00D72D9B" w:rsidRPr="007A4A57">
        <w:rPr>
          <w:rFonts w:asciiTheme="minorEastAsia" w:eastAsiaTheme="minorEastAsia" w:hAnsiTheme="minorEastAsia" w:hint="eastAsia"/>
          <w:lang w:eastAsia="ja-JP"/>
        </w:rPr>
        <w:t xml:space="preserve">　増幅度から</w:t>
      </w:r>
      <w:r w:rsidR="00D72D9B" w:rsidRPr="008454C4">
        <w:rPr>
          <w:rFonts w:asciiTheme="minorEastAsia" w:eastAsiaTheme="minorEastAsia" w:hAnsiTheme="minorEastAsia" w:hint="cs"/>
          <w:i/>
          <w:iCs/>
        </w:rPr>
        <w:t>R</w:t>
      </w:r>
      <w:r w:rsidR="00D72D9B" w:rsidRPr="0004175A">
        <w:rPr>
          <w:rFonts w:asciiTheme="minorEastAsia" w:eastAsiaTheme="minorEastAsia" w:hAnsiTheme="minorEastAsia"/>
          <w:vertAlign w:val="subscript"/>
        </w:rPr>
        <w:t>f</w:t>
      </w:r>
      <w:r w:rsidR="00D72D9B" w:rsidRPr="007A4A57">
        <w:rPr>
          <w:rFonts w:asciiTheme="minorEastAsia" w:eastAsiaTheme="minorEastAsia" w:hAnsiTheme="minorEastAsia" w:hint="eastAsia"/>
          <w:lang w:eastAsia="ja-JP"/>
        </w:rPr>
        <w:t>と</w:t>
      </w:r>
      <w:r w:rsidR="00D72D9B" w:rsidRPr="008454C4">
        <w:rPr>
          <w:rFonts w:asciiTheme="minorEastAsia" w:eastAsiaTheme="minorEastAsia" w:hAnsiTheme="minorEastAsia"/>
          <w:i/>
          <w:iCs/>
        </w:rPr>
        <w:t>R</w:t>
      </w:r>
      <w:r w:rsidR="00D72D9B" w:rsidRPr="0004175A">
        <w:rPr>
          <w:rFonts w:asciiTheme="minorEastAsia" w:eastAsiaTheme="minorEastAsia" w:hAnsiTheme="minorEastAsia"/>
          <w:vertAlign w:val="subscript"/>
        </w:rPr>
        <w:t>in</w:t>
      </w:r>
      <w:r w:rsidR="00D72D9B" w:rsidRPr="007A4A57">
        <w:rPr>
          <w:rFonts w:asciiTheme="minorEastAsia" w:eastAsiaTheme="minorEastAsia" w:hAnsiTheme="minorEastAsia" w:hint="eastAsia"/>
          <w:lang w:eastAsia="ja-JP"/>
        </w:rPr>
        <w:t>の値を決める。</w:t>
      </w:r>
      <w:r w:rsidR="00CA3F27" w:rsidRPr="007A4A57">
        <w:rPr>
          <w:rFonts w:asciiTheme="minorEastAsia" w:eastAsiaTheme="minorEastAsia" w:hAnsiTheme="minorEastAsia" w:hint="eastAsia"/>
          <w:lang w:eastAsia="ja-JP"/>
        </w:rPr>
        <w:t>増幅度は</w:t>
      </w:r>
      <w:r w:rsidR="00610FC9" w:rsidRPr="00BC0781">
        <w:rPr>
          <w:rFonts w:asciiTheme="minorEastAsia" w:eastAsiaTheme="minorEastAsia" w:hAnsiTheme="minorEastAsia"/>
          <w:i/>
          <w:iCs/>
          <w:lang w:eastAsia="ja-JP"/>
        </w:rPr>
        <w:t>R</w:t>
      </w:r>
      <w:r w:rsidR="00BC0781">
        <w:rPr>
          <w:rFonts w:asciiTheme="minorEastAsia" w:eastAsiaTheme="minorEastAsia" w:hAnsiTheme="minorEastAsia"/>
          <w:vertAlign w:val="subscript"/>
          <w:lang w:eastAsia="ja-JP"/>
        </w:rPr>
        <w:t>f</w:t>
      </w:r>
      <w:r w:rsidR="00CA3F27" w:rsidRPr="007A4A57">
        <w:rPr>
          <w:rFonts w:asciiTheme="minorEastAsia" w:eastAsiaTheme="minorEastAsia" w:hAnsiTheme="minorEastAsia" w:hint="eastAsia"/>
          <w:lang w:eastAsia="ja-JP"/>
        </w:rPr>
        <w:t>と</w:t>
      </w:r>
      <w:r w:rsidR="00CA3F27" w:rsidRPr="00BC0781">
        <w:rPr>
          <w:rFonts w:asciiTheme="minorEastAsia" w:eastAsiaTheme="minorEastAsia" w:hAnsiTheme="minorEastAsia"/>
          <w:i/>
          <w:iCs/>
          <w:lang w:eastAsia="ja-JP"/>
        </w:rPr>
        <w:t>R</w:t>
      </w:r>
      <w:r w:rsidR="00CA3F27" w:rsidRPr="0004175A">
        <w:rPr>
          <w:rFonts w:asciiTheme="minorEastAsia" w:eastAsiaTheme="minorEastAsia" w:hAnsiTheme="minorEastAsia"/>
          <w:vertAlign w:val="subscript"/>
          <w:lang w:eastAsia="ja-JP"/>
        </w:rPr>
        <w:t>in</w:t>
      </w:r>
      <w:r w:rsidR="00CA3F27" w:rsidRPr="007A4A57">
        <w:rPr>
          <w:rFonts w:asciiTheme="minorEastAsia" w:eastAsiaTheme="minorEastAsia" w:hAnsiTheme="minorEastAsia" w:hint="eastAsia"/>
          <w:lang w:eastAsia="ja-JP"/>
        </w:rPr>
        <w:t>の比によって求まるため、</w:t>
      </w:r>
      <w:r w:rsidR="00D72D9B" w:rsidRPr="009779CF">
        <w:rPr>
          <w:rFonts w:asciiTheme="minorEastAsia" w:eastAsiaTheme="minorEastAsia" w:hAnsiTheme="minorEastAsia" w:hint="eastAsia"/>
          <w:i/>
          <w:iCs/>
          <w:lang w:eastAsia="ja-JP"/>
        </w:rPr>
        <w:t>R</w:t>
      </w:r>
      <w:r w:rsidR="00D72D9B" w:rsidRPr="0004175A">
        <w:rPr>
          <w:rFonts w:asciiTheme="minorEastAsia" w:eastAsiaTheme="minorEastAsia" w:hAnsiTheme="minorEastAsia"/>
          <w:vertAlign w:val="subscript"/>
          <w:lang w:eastAsia="ja-JP"/>
        </w:rPr>
        <w:t>in</w:t>
      </w:r>
      <w:r w:rsidR="00D72D9B" w:rsidRPr="007A4A57">
        <w:rPr>
          <w:rFonts w:asciiTheme="minorEastAsia" w:eastAsiaTheme="minorEastAsia" w:hAnsiTheme="minorEastAsia" w:hint="eastAsia"/>
          <w:lang w:eastAsia="ja-JP"/>
        </w:rPr>
        <w:t>を1</w:t>
      </w:r>
      <w:r w:rsidR="00D72D9B" w:rsidRPr="007A4A57">
        <w:rPr>
          <w:rFonts w:asciiTheme="minorEastAsia" w:eastAsiaTheme="minorEastAsia" w:hAnsiTheme="minorEastAsia"/>
          <w:lang w:eastAsia="ja-JP"/>
        </w:rPr>
        <w:t>0k</w:t>
      </w:r>
      <w:r w:rsidR="00D72D9B" w:rsidRPr="007A4A57">
        <w:rPr>
          <w:rFonts w:asciiTheme="minorEastAsia" w:eastAsiaTheme="minorEastAsia" w:hAnsiTheme="minorEastAsia" w:hint="eastAsia"/>
          <w:lang w:eastAsia="ja-JP"/>
        </w:rPr>
        <w:t>Ωに</w:t>
      </w:r>
      <w:r w:rsidR="00CA3F27" w:rsidRPr="007A4A57">
        <w:rPr>
          <w:rFonts w:asciiTheme="minorEastAsia" w:eastAsiaTheme="minorEastAsia" w:hAnsiTheme="minorEastAsia" w:hint="eastAsia"/>
          <w:lang w:eastAsia="ja-JP"/>
        </w:rPr>
        <w:t>定め</w:t>
      </w:r>
      <w:r w:rsidR="00194E1D" w:rsidRPr="007A4A57">
        <w:rPr>
          <w:rFonts w:asciiTheme="minorEastAsia" w:eastAsiaTheme="minorEastAsia" w:hAnsiTheme="minorEastAsia" w:hint="eastAsia"/>
          <w:lang w:eastAsia="ja-JP"/>
        </w:rPr>
        <w:t>た後</w:t>
      </w:r>
      <w:r w:rsidR="00CA3F27" w:rsidRPr="007A4A57">
        <w:rPr>
          <w:rFonts w:asciiTheme="minorEastAsia" w:eastAsiaTheme="minorEastAsia" w:hAnsiTheme="minorEastAsia" w:hint="eastAsia"/>
          <w:lang w:eastAsia="ja-JP"/>
        </w:rPr>
        <w:t>、</w:t>
      </w:r>
      <w:r w:rsidR="00CA3F27" w:rsidRPr="009779CF">
        <w:rPr>
          <w:rFonts w:asciiTheme="minorEastAsia" w:eastAsiaTheme="minorEastAsia" w:hAnsiTheme="minorEastAsia" w:hint="eastAsia"/>
          <w:i/>
          <w:iCs/>
          <w:lang w:eastAsia="ja-JP"/>
        </w:rPr>
        <w:t>R</w:t>
      </w:r>
      <w:r w:rsidR="00CA3F27" w:rsidRPr="0004175A">
        <w:rPr>
          <w:rFonts w:asciiTheme="minorEastAsia" w:eastAsiaTheme="minorEastAsia" w:hAnsiTheme="minorEastAsia"/>
          <w:vertAlign w:val="subscript"/>
          <w:lang w:eastAsia="ja-JP"/>
        </w:rPr>
        <w:t>f</w:t>
      </w:r>
      <w:r w:rsidR="00CA3F27" w:rsidRPr="007A4A57">
        <w:rPr>
          <w:rFonts w:asciiTheme="minorEastAsia" w:eastAsiaTheme="minorEastAsia" w:hAnsiTheme="minorEastAsia" w:hint="eastAsia"/>
          <w:lang w:eastAsia="ja-JP"/>
        </w:rPr>
        <w:t>を</w:t>
      </w:r>
      <w:r w:rsidR="00CA3F27" w:rsidRPr="009779CF">
        <w:rPr>
          <w:rFonts w:asciiTheme="minorEastAsia" w:eastAsiaTheme="minorEastAsia" w:hAnsiTheme="minorEastAsia" w:hint="eastAsia"/>
          <w:i/>
          <w:iCs/>
          <w:lang w:eastAsia="ja-JP"/>
        </w:rPr>
        <w:t>R</w:t>
      </w:r>
      <w:r w:rsidR="00CA3F27" w:rsidRPr="0004175A">
        <w:rPr>
          <w:rFonts w:asciiTheme="minorEastAsia" w:eastAsiaTheme="minorEastAsia" w:hAnsiTheme="minorEastAsia"/>
          <w:vertAlign w:val="subscript"/>
          <w:lang w:eastAsia="ja-JP"/>
        </w:rPr>
        <w:t>in</w:t>
      </w:r>
      <w:r w:rsidR="00CA3F27" w:rsidRPr="007A4A57">
        <w:rPr>
          <w:rFonts w:asciiTheme="minorEastAsia" w:eastAsiaTheme="minorEastAsia" w:hAnsiTheme="minorEastAsia" w:hint="eastAsia"/>
          <w:lang w:eastAsia="ja-JP"/>
        </w:rPr>
        <w:t>の</w:t>
      </w:r>
      <w:r w:rsidR="006D3F96">
        <w:rPr>
          <w:rFonts w:asciiTheme="minorEastAsia" w:eastAsiaTheme="minorEastAsia" w:hAnsiTheme="minorEastAsia"/>
          <w:lang w:eastAsia="ja-JP"/>
        </w:rPr>
        <w:t>9</w:t>
      </w:r>
      <w:r w:rsidR="00194E1D" w:rsidRPr="007A4A57">
        <w:rPr>
          <w:rFonts w:asciiTheme="minorEastAsia" w:eastAsiaTheme="minorEastAsia" w:hAnsiTheme="minorEastAsia" w:hint="eastAsia"/>
          <w:lang w:eastAsia="ja-JP"/>
        </w:rPr>
        <w:t>倍である</w:t>
      </w:r>
      <w:r w:rsidR="006D3F96">
        <w:rPr>
          <w:rFonts w:asciiTheme="minorEastAsia" w:eastAsiaTheme="minorEastAsia" w:hAnsiTheme="minorEastAsia"/>
          <w:lang w:eastAsia="ja-JP"/>
        </w:rPr>
        <w:t>9</w:t>
      </w:r>
      <w:r w:rsidR="00CA3F27" w:rsidRPr="007A4A57">
        <w:rPr>
          <w:rFonts w:asciiTheme="minorEastAsia" w:eastAsiaTheme="minorEastAsia" w:hAnsiTheme="minorEastAsia"/>
          <w:lang w:eastAsia="ja-JP"/>
        </w:rPr>
        <w:t>0k</w:t>
      </w:r>
      <w:r w:rsidR="00CA3F27" w:rsidRPr="007A4A57">
        <w:rPr>
          <w:rFonts w:asciiTheme="minorEastAsia" w:eastAsiaTheme="minorEastAsia" w:hAnsiTheme="minorEastAsia" w:hint="eastAsia"/>
          <w:lang w:eastAsia="ja-JP"/>
        </w:rPr>
        <w:t>Ω</w:t>
      </w:r>
      <w:r w:rsidR="00194E1D" w:rsidRPr="007A4A57">
        <w:rPr>
          <w:rFonts w:asciiTheme="minorEastAsia" w:eastAsiaTheme="minorEastAsia" w:hAnsiTheme="minorEastAsia" w:hint="eastAsia"/>
          <w:lang w:eastAsia="ja-JP"/>
        </w:rPr>
        <w:t>に定めた。</w:t>
      </w:r>
    </w:p>
    <w:p w14:paraId="5ED90688" w14:textId="77777777" w:rsidR="00902049" w:rsidRPr="007A4A57" w:rsidRDefault="00902049" w:rsidP="00AA2801">
      <w:pPr>
        <w:ind w:firstLineChars="100" w:firstLine="200"/>
        <w:rPr>
          <w:rFonts w:asciiTheme="minorEastAsia" w:eastAsiaTheme="minorEastAsia" w:hAnsiTheme="minorEastAsia"/>
          <w:lang w:eastAsia="ja-JP"/>
        </w:rPr>
      </w:pPr>
      <w:r w:rsidRPr="007A4A57">
        <w:rPr>
          <w:rFonts w:asciiTheme="minorEastAsia" w:eastAsiaTheme="minorEastAsia" w:hAnsiTheme="minorEastAsia"/>
          <w:lang w:eastAsia="ja-JP"/>
        </w:rPr>
        <w:t>3.</w:t>
      </w:r>
      <w:r w:rsidRPr="007A4A57">
        <w:rPr>
          <w:rFonts w:asciiTheme="minorEastAsia" w:eastAsiaTheme="minorEastAsia" w:hAnsiTheme="minorEastAsia" w:hint="eastAsia"/>
          <w:lang w:eastAsia="ja-JP"/>
        </w:rPr>
        <w:t xml:space="preserve">　</w:t>
      </w:r>
      <w:r w:rsidR="00194E1D" w:rsidRPr="008B7F2D">
        <w:rPr>
          <w:rFonts w:asciiTheme="minorEastAsia" w:eastAsiaTheme="minorEastAsia" w:hAnsiTheme="minorEastAsia" w:hint="eastAsia"/>
          <w:i/>
          <w:iCs/>
          <w:lang w:eastAsia="ja-JP"/>
        </w:rPr>
        <w:t>V</w:t>
      </w:r>
      <w:r w:rsidR="00194E1D" w:rsidRPr="0004175A">
        <w:rPr>
          <w:rFonts w:asciiTheme="minorEastAsia" w:eastAsiaTheme="minorEastAsia" w:hAnsiTheme="minorEastAsia"/>
          <w:vertAlign w:val="subscript"/>
          <w:lang w:eastAsia="ja-JP"/>
        </w:rPr>
        <w:t>in</w:t>
      </w:r>
      <w:r w:rsidR="00194E1D" w:rsidRPr="007A4A57">
        <w:rPr>
          <w:rFonts w:asciiTheme="minorEastAsia" w:eastAsiaTheme="minorEastAsia" w:hAnsiTheme="minorEastAsia" w:hint="eastAsia"/>
          <w:lang w:eastAsia="ja-JP"/>
        </w:rPr>
        <w:t>から正弦波交流を入力し、出力</w:t>
      </w:r>
      <w:r w:rsidR="00194E1D" w:rsidRPr="008B7F2D">
        <w:rPr>
          <w:rFonts w:asciiTheme="minorEastAsia" w:eastAsiaTheme="minorEastAsia" w:hAnsiTheme="minorEastAsia" w:hint="eastAsia"/>
          <w:i/>
          <w:iCs/>
          <w:lang w:eastAsia="ja-JP"/>
        </w:rPr>
        <w:t>V</w:t>
      </w:r>
      <w:r w:rsidR="00194E1D" w:rsidRPr="0004175A">
        <w:rPr>
          <w:rFonts w:asciiTheme="minorEastAsia" w:eastAsiaTheme="minorEastAsia" w:hAnsiTheme="minorEastAsia"/>
          <w:vertAlign w:val="subscript"/>
          <w:lang w:eastAsia="ja-JP"/>
        </w:rPr>
        <w:t>out</w:t>
      </w:r>
      <w:r w:rsidR="00194E1D" w:rsidRPr="007A4A57">
        <w:rPr>
          <w:rFonts w:asciiTheme="minorEastAsia" w:eastAsiaTheme="minorEastAsia" w:hAnsiTheme="minorEastAsia" w:hint="eastAsia"/>
          <w:lang w:eastAsia="ja-JP"/>
        </w:rPr>
        <w:t>をオシロスコープで観測する。</w:t>
      </w:r>
    </w:p>
    <w:p w14:paraId="46DC7CE0" w14:textId="6C16A7AA" w:rsidR="00194E1D" w:rsidRPr="007A4A57" w:rsidRDefault="00194E1D" w:rsidP="00AA2801">
      <w:pPr>
        <w:ind w:firstLineChars="100" w:firstLine="200"/>
        <w:rPr>
          <w:rFonts w:asciiTheme="minorEastAsia" w:eastAsiaTheme="minorEastAsia" w:hAnsiTheme="minorEastAsia"/>
          <w:lang w:eastAsia="ja-JP"/>
        </w:rPr>
      </w:pPr>
      <w:r w:rsidRPr="007A4A57">
        <w:rPr>
          <w:rFonts w:asciiTheme="minorEastAsia" w:eastAsiaTheme="minorEastAsia" w:hAnsiTheme="minorEastAsia" w:hint="eastAsia"/>
          <w:lang w:eastAsia="ja-JP"/>
        </w:rPr>
        <w:t>4</w:t>
      </w:r>
      <w:r w:rsidRPr="007A4A57">
        <w:rPr>
          <w:rFonts w:asciiTheme="minorEastAsia" w:eastAsiaTheme="minorEastAsia" w:hAnsiTheme="minorEastAsia"/>
          <w:lang w:eastAsia="ja-JP"/>
        </w:rPr>
        <w:t>.</w:t>
      </w:r>
      <w:r w:rsidRPr="007A4A57">
        <w:rPr>
          <w:rFonts w:asciiTheme="minorEastAsia" w:eastAsiaTheme="minorEastAsia" w:hAnsiTheme="minorEastAsia" w:hint="eastAsia"/>
          <w:lang w:eastAsia="ja-JP"/>
        </w:rPr>
        <w:t xml:space="preserve">　入力信号の振幅</w:t>
      </w:r>
      <w:r w:rsidR="00996B29" w:rsidRPr="007A4A57">
        <w:rPr>
          <w:rFonts w:asciiTheme="minorEastAsia" w:eastAsiaTheme="minorEastAsia" w:hAnsiTheme="minorEastAsia" w:hint="eastAsia"/>
          <w:lang w:eastAsia="ja-JP"/>
        </w:rPr>
        <w:t>を</w:t>
      </w:r>
      <w:r w:rsidR="000B28F9">
        <w:rPr>
          <w:rFonts w:asciiTheme="minorEastAsia" w:eastAsiaTheme="minorEastAsia" w:hAnsiTheme="minorEastAsia"/>
          <w:lang w:eastAsia="ja-JP"/>
        </w:rPr>
        <w:t>1</w:t>
      </w:r>
      <w:r w:rsidR="00996B29" w:rsidRPr="007A4A57">
        <w:rPr>
          <w:rFonts w:asciiTheme="minorEastAsia" w:eastAsiaTheme="minorEastAsia" w:hAnsiTheme="minorEastAsia"/>
          <w:lang w:eastAsia="ja-JP"/>
        </w:rPr>
        <w:t>V,</w:t>
      </w:r>
      <w:r w:rsidR="000B28F9">
        <w:rPr>
          <w:rFonts w:asciiTheme="minorEastAsia" w:eastAsiaTheme="minorEastAsia" w:hAnsiTheme="minorEastAsia"/>
          <w:lang w:eastAsia="ja-JP"/>
        </w:rPr>
        <w:t>2</w:t>
      </w:r>
      <w:r w:rsidR="00996B29" w:rsidRPr="007A4A57">
        <w:rPr>
          <w:rFonts w:asciiTheme="minorEastAsia" w:eastAsiaTheme="minorEastAsia" w:hAnsiTheme="minorEastAsia"/>
          <w:lang w:eastAsia="ja-JP"/>
        </w:rPr>
        <w:t>V,</w:t>
      </w:r>
      <w:r w:rsidR="000B28F9">
        <w:rPr>
          <w:rFonts w:asciiTheme="minorEastAsia" w:eastAsiaTheme="minorEastAsia" w:hAnsiTheme="minorEastAsia"/>
          <w:lang w:eastAsia="ja-JP"/>
        </w:rPr>
        <w:t>5</w:t>
      </w:r>
      <w:r w:rsidR="00996B29" w:rsidRPr="007A4A57">
        <w:rPr>
          <w:rFonts w:asciiTheme="minorEastAsia" w:eastAsiaTheme="minorEastAsia" w:hAnsiTheme="minorEastAsia"/>
          <w:lang w:eastAsia="ja-JP"/>
        </w:rPr>
        <w:t>V</w:t>
      </w:r>
      <w:r w:rsidR="00996B29" w:rsidRPr="007A4A57">
        <w:rPr>
          <w:rFonts w:asciiTheme="minorEastAsia" w:eastAsiaTheme="minorEastAsia" w:hAnsiTheme="minorEastAsia" w:hint="eastAsia"/>
          <w:lang w:eastAsia="ja-JP"/>
        </w:rPr>
        <w:t>と変化させ、さらに周波数を1</w:t>
      </w:r>
      <w:r w:rsidR="00996B29" w:rsidRPr="007A4A57">
        <w:rPr>
          <w:rFonts w:asciiTheme="minorEastAsia" w:eastAsiaTheme="minorEastAsia" w:hAnsiTheme="minorEastAsia"/>
          <w:lang w:eastAsia="ja-JP"/>
        </w:rPr>
        <w:t>kHz,10kHz,100kHz</w:t>
      </w:r>
      <w:r w:rsidR="00996B29" w:rsidRPr="007A4A57">
        <w:rPr>
          <w:rFonts w:asciiTheme="minorEastAsia" w:eastAsiaTheme="minorEastAsia" w:hAnsiTheme="minorEastAsia" w:hint="eastAsia"/>
          <w:lang w:eastAsia="ja-JP"/>
        </w:rPr>
        <w:t>と変化させ、それぞれ9種類の測定を行う。</w:t>
      </w:r>
    </w:p>
    <w:p w14:paraId="13AF85AE" w14:textId="77777777" w:rsidR="00996B29" w:rsidRPr="007A4A57" w:rsidRDefault="00996B29" w:rsidP="00996B29">
      <w:pPr>
        <w:rPr>
          <w:rFonts w:asciiTheme="minorEastAsia" w:eastAsiaTheme="minorEastAsia" w:hAnsiTheme="minorEastAsia"/>
          <w:sz w:val="24"/>
          <w:szCs w:val="24"/>
          <w:lang w:eastAsia="ja-JP"/>
        </w:rPr>
      </w:pPr>
      <w:r w:rsidRPr="007A4A57">
        <w:rPr>
          <w:rFonts w:asciiTheme="minorEastAsia" w:eastAsiaTheme="minorEastAsia" w:hAnsiTheme="minorEastAsia"/>
          <w:sz w:val="24"/>
          <w:szCs w:val="24"/>
          <w:lang w:eastAsia="ja-JP"/>
        </w:rPr>
        <w:t xml:space="preserve">4. </w:t>
      </w:r>
      <w:r w:rsidRPr="007A4A57">
        <w:rPr>
          <w:rFonts w:asciiTheme="minorEastAsia" w:eastAsiaTheme="minorEastAsia" w:hAnsiTheme="minorEastAsia" w:hint="eastAsia"/>
          <w:sz w:val="24"/>
          <w:szCs w:val="24"/>
          <w:lang w:eastAsia="ja-JP"/>
        </w:rPr>
        <w:t>結果・考察</w:t>
      </w:r>
    </w:p>
    <w:p w14:paraId="4FA811B1" w14:textId="77777777" w:rsidR="00996B29" w:rsidRPr="007A4A57" w:rsidRDefault="00AA2801">
      <w:pPr>
        <w:rPr>
          <w:rFonts w:asciiTheme="minorEastAsia" w:eastAsiaTheme="minorEastAsia" w:hAnsiTheme="minorEastAsia"/>
          <w:lang w:eastAsia="ja-JP"/>
        </w:rPr>
      </w:pPr>
      <w:r w:rsidRPr="007A4A57">
        <w:rPr>
          <w:rFonts w:asciiTheme="minorEastAsia" w:eastAsiaTheme="minorEastAsia" w:hAnsiTheme="minorEastAsia"/>
          <w:lang w:eastAsia="ja-JP"/>
        </w:rPr>
        <w:t>4.</w:t>
      </w:r>
      <w:r w:rsidR="00996B29" w:rsidRPr="007A4A57">
        <w:rPr>
          <w:rFonts w:asciiTheme="minorEastAsia" w:eastAsiaTheme="minorEastAsia" w:hAnsiTheme="minorEastAsia" w:hint="eastAsia"/>
          <w:lang w:eastAsia="ja-JP"/>
        </w:rPr>
        <w:t>1</w:t>
      </w:r>
      <w:r w:rsidR="00996B29" w:rsidRPr="007A4A57">
        <w:rPr>
          <w:rFonts w:asciiTheme="minorEastAsia" w:eastAsiaTheme="minorEastAsia" w:hAnsiTheme="minorEastAsia"/>
          <w:lang w:eastAsia="ja-JP"/>
        </w:rPr>
        <w:t>.</w:t>
      </w:r>
      <w:r w:rsidR="00996B29" w:rsidRPr="007A4A57">
        <w:rPr>
          <w:rFonts w:asciiTheme="minorEastAsia" w:eastAsiaTheme="minorEastAsia" w:hAnsiTheme="minorEastAsia" w:hint="eastAsia"/>
          <w:lang w:eastAsia="ja-JP"/>
        </w:rPr>
        <w:t>実験結果</w:t>
      </w:r>
    </w:p>
    <w:p w14:paraId="7DBB96F4" w14:textId="77777777" w:rsidR="00977732" w:rsidRPr="007A4A57" w:rsidRDefault="00996B29" w:rsidP="00977732">
      <w:pPr>
        <w:ind w:firstLineChars="100" w:firstLine="200"/>
        <w:rPr>
          <w:rFonts w:asciiTheme="minorEastAsia" w:eastAsiaTheme="minorEastAsia" w:hAnsiTheme="minorEastAsia"/>
          <w:lang w:eastAsia="ja-JP"/>
        </w:rPr>
      </w:pPr>
      <w:r w:rsidRPr="007A4A57">
        <w:rPr>
          <w:rFonts w:asciiTheme="minorEastAsia" w:eastAsiaTheme="minorEastAsia" w:hAnsiTheme="minorEastAsia" w:hint="eastAsia"/>
          <w:lang w:eastAsia="ja-JP"/>
        </w:rPr>
        <w:t>実験によって得られた</w:t>
      </w:r>
      <w:r w:rsidR="00AA2801" w:rsidRPr="007A4A57">
        <w:rPr>
          <w:rFonts w:asciiTheme="minorEastAsia" w:eastAsiaTheme="minorEastAsia" w:hAnsiTheme="minorEastAsia" w:hint="eastAsia"/>
          <w:lang w:eastAsia="ja-JP"/>
        </w:rPr>
        <w:t>出力波形の振幅を</w:t>
      </w:r>
      <w:r w:rsidR="004214F5" w:rsidRPr="007A4A57">
        <w:rPr>
          <w:rFonts w:asciiTheme="minorEastAsia" w:eastAsiaTheme="minorEastAsia" w:hAnsiTheme="minorEastAsia" w:hint="eastAsia"/>
          <w:lang w:eastAsia="ja-JP"/>
        </w:rPr>
        <w:t>図2</w:t>
      </w:r>
      <w:r w:rsidR="00AA2801" w:rsidRPr="007A4A57">
        <w:rPr>
          <w:rFonts w:asciiTheme="minorEastAsia" w:eastAsiaTheme="minorEastAsia" w:hAnsiTheme="minorEastAsia" w:hint="eastAsia"/>
          <w:lang w:eastAsia="ja-JP"/>
        </w:rPr>
        <w:t>に示す</w:t>
      </w:r>
      <w:r w:rsidR="00977732">
        <w:rPr>
          <w:rFonts w:asciiTheme="minorEastAsia" w:eastAsiaTheme="minorEastAsia" w:hAnsiTheme="minorEastAsia" w:hint="eastAsia"/>
          <w:lang w:eastAsia="ja-JP"/>
        </w:rPr>
        <w:t>。</w:t>
      </w:r>
    </w:p>
    <w:p w14:paraId="209AFECF" w14:textId="77777777" w:rsidR="004214F5" w:rsidRPr="007A4A57" w:rsidRDefault="004214F5" w:rsidP="004214F5">
      <w:pPr>
        <w:rPr>
          <w:rFonts w:asciiTheme="minorEastAsia" w:eastAsiaTheme="minorEastAsia" w:hAnsiTheme="minorEastAsia"/>
          <w:lang w:eastAsia="ja-JP"/>
        </w:rPr>
      </w:pPr>
      <w:r w:rsidRPr="007A4A57">
        <w:rPr>
          <w:rFonts w:asciiTheme="minorEastAsia" w:eastAsiaTheme="minorEastAsia" w:hAnsiTheme="minorEastAsia" w:hint="eastAsia"/>
          <w:lang w:eastAsia="ja-JP"/>
        </w:rPr>
        <w:t>4</w:t>
      </w:r>
      <w:r w:rsidRPr="007A4A57">
        <w:rPr>
          <w:rFonts w:asciiTheme="minorEastAsia" w:eastAsiaTheme="minorEastAsia" w:hAnsiTheme="minorEastAsia"/>
          <w:lang w:eastAsia="ja-JP"/>
        </w:rPr>
        <w:t>.2</w:t>
      </w:r>
      <w:r w:rsidRPr="007A4A57">
        <w:rPr>
          <w:rFonts w:asciiTheme="minorEastAsia" w:eastAsiaTheme="minorEastAsia" w:hAnsiTheme="minorEastAsia" w:hint="eastAsia"/>
          <w:lang w:eastAsia="ja-JP"/>
        </w:rPr>
        <w:t xml:space="preserve">　考察</w:t>
      </w:r>
    </w:p>
    <w:p w14:paraId="752E21E3" w14:textId="77777777" w:rsidR="004214F5" w:rsidRPr="007A4A57" w:rsidRDefault="004214F5" w:rsidP="004214F5">
      <w:pPr>
        <w:rPr>
          <w:rFonts w:asciiTheme="minorEastAsia" w:eastAsiaTheme="minorEastAsia" w:hAnsiTheme="minorEastAsia"/>
          <w:lang w:eastAsia="ja-JP"/>
        </w:rPr>
      </w:pPr>
      <w:r w:rsidRPr="007A4A57">
        <w:rPr>
          <w:rFonts w:asciiTheme="minorEastAsia" w:eastAsiaTheme="minorEastAsia" w:hAnsiTheme="minorEastAsia" w:hint="eastAsia"/>
          <w:lang w:eastAsia="ja-JP"/>
        </w:rPr>
        <w:t>考察1</w:t>
      </w:r>
      <w:r w:rsidRPr="007A4A57">
        <w:rPr>
          <w:rFonts w:asciiTheme="minorEastAsia" w:eastAsiaTheme="minorEastAsia" w:hAnsiTheme="minorEastAsia"/>
          <w:lang w:eastAsia="ja-JP"/>
        </w:rPr>
        <w:t>.</w:t>
      </w:r>
      <w:r w:rsidRPr="007A4A57">
        <w:rPr>
          <w:rFonts w:asciiTheme="minorEastAsia" w:eastAsiaTheme="minorEastAsia" w:hAnsiTheme="minorEastAsia" w:hint="eastAsia"/>
          <w:lang w:eastAsia="ja-JP"/>
        </w:rPr>
        <w:t xml:space="preserve">　入出力インピーダンスとはなにか</w:t>
      </w:r>
    </w:p>
    <w:p w14:paraId="05D707BD" w14:textId="77777777" w:rsidR="004F77C5" w:rsidRPr="007A4A57" w:rsidRDefault="004214F5" w:rsidP="00AD4343">
      <w:pPr>
        <w:rPr>
          <w:rFonts w:asciiTheme="minorEastAsia" w:eastAsiaTheme="minorEastAsia" w:hAnsiTheme="minorEastAsia"/>
          <w:lang w:eastAsia="ja-JP"/>
        </w:rPr>
      </w:pPr>
      <w:r w:rsidRPr="007A4A57">
        <w:rPr>
          <w:rFonts w:asciiTheme="minorEastAsia" w:eastAsiaTheme="minorEastAsia" w:hAnsiTheme="minorEastAsia" w:hint="eastAsia"/>
          <w:lang w:eastAsia="ja-JP"/>
        </w:rPr>
        <w:t xml:space="preserve">　</w:t>
      </w:r>
      <w:r w:rsidR="00AD4343" w:rsidRPr="007A4A57">
        <w:rPr>
          <w:rFonts w:asciiTheme="minorEastAsia" w:eastAsiaTheme="minorEastAsia" w:hAnsiTheme="minorEastAsia" w:hint="eastAsia"/>
          <w:lang w:eastAsia="ja-JP"/>
        </w:rPr>
        <w:t>入出力インピーダンスは、入力側あるいは出力側から見た抵抗値のこと。理想の値としては、入力インピーダンスの値は∞、出力インピーダンスの値は0をとる。</w:t>
      </w:r>
    </w:p>
    <w:p w14:paraId="2550A452" w14:textId="77777777" w:rsidR="00AD4343" w:rsidRPr="007A4A57" w:rsidRDefault="00AD4343" w:rsidP="00AD4343">
      <w:pPr>
        <w:rPr>
          <w:rFonts w:asciiTheme="minorEastAsia" w:eastAsiaTheme="minorEastAsia" w:hAnsiTheme="minorEastAsia"/>
          <w:lang w:eastAsia="ja-JP"/>
        </w:rPr>
      </w:pPr>
      <w:r w:rsidRPr="007A4A57">
        <w:rPr>
          <w:rFonts w:asciiTheme="minorEastAsia" w:eastAsiaTheme="minorEastAsia" w:hAnsiTheme="minorEastAsia" w:hint="eastAsia"/>
          <w:lang w:eastAsia="ja-JP"/>
        </w:rPr>
        <w:t>考察2　反転増幅回路の出力電圧の式の導出</w:t>
      </w:r>
    </w:p>
    <w:p w14:paraId="21BC9C48" w14:textId="77777777" w:rsidR="00B00B55" w:rsidRPr="007A4A57" w:rsidRDefault="00AD4343" w:rsidP="00AD4343">
      <w:pPr>
        <w:rPr>
          <w:rFonts w:asciiTheme="minorEastAsia" w:eastAsiaTheme="minorEastAsia" w:hAnsiTheme="minorEastAsia"/>
          <w:lang w:eastAsia="ja-JP"/>
        </w:rPr>
      </w:pPr>
      <w:r w:rsidRPr="007A4A57">
        <w:rPr>
          <w:rFonts w:asciiTheme="minorEastAsia" w:eastAsiaTheme="minorEastAsia" w:hAnsiTheme="minorEastAsia" w:hint="eastAsia"/>
          <w:lang w:eastAsia="ja-JP"/>
        </w:rPr>
        <w:t xml:space="preserve">　</w:t>
      </w:r>
      <w:r w:rsidR="00950DC0" w:rsidRPr="007A4A57">
        <w:rPr>
          <w:rFonts w:asciiTheme="minorEastAsia" w:eastAsiaTheme="minorEastAsia" w:hAnsiTheme="minorEastAsia" w:hint="eastAsia"/>
          <w:lang w:eastAsia="ja-JP"/>
        </w:rPr>
        <w:t>今回の実験では、オペアンプの+端子がグランド</w:t>
      </w:r>
      <w:r w:rsidR="00B00B55" w:rsidRPr="007A4A57">
        <w:rPr>
          <w:rFonts w:asciiTheme="minorEastAsia" w:eastAsiaTheme="minorEastAsia" w:hAnsiTheme="minorEastAsia" w:hint="eastAsia"/>
          <w:lang w:eastAsia="ja-JP"/>
        </w:rPr>
        <w:t>につながっているため、</w:t>
      </w:r>
      <w:r w:rsidR="00950DC0" w:rsidRPr="007A4A57">
        <w:rPr>
          <w:rFonts w:asciiTheme="minorEastAsia" w:eastAsiaTheme="minorEastAsia" w:hAnsiTheme="minorEastAsia" w:hint="eastAsia"/>
          <w:lang w:eastAsia="ja-JP"/>
        </w:rPr>
        <w:t>－端子の電位は0Vになり、</w:t>
      </w:r>
      <w:r w:rsidR="00B00B55" w:rsidRPr="008B7F2D">
        <w:rPr>
          <w:rFonts w:asciiTheme="minorEastAsia" w:eastAsiaTheme="minorEastAsia" w:hAnsiTheme="minorEastAsia"/>
          <w:i/>
          <w:iCs/>
          <w:lang w:eastAsia="ja-JP"/>
        </w:rPr>
        <w:t>R</w:t>
      </w:r>
      <w:r w:rsidR="00B00B55" w:rsidRPr="0004175A">
        <w:rPr>
          <w:rFonts w:asciiTheme="minorEastAsia" w:eastAsiaTheme="minorEastAsia" w:hAnsiTheme="minorEastAsia"/>
          <w:vertAlign w:val="subscript"/>
          <w:lang w:eastAsia="ja-JP"/>
        </w:rPr>
        <w:t>in</w:t>
      </w:r>
      <w:r w:rsidR="00B00B55" w:rsidRPr="007A4A57">
        <w:rPr>
          <w:rFonts w:asciiTheme="minorEastAsia" w:eastAsiaTheme="minorEastAsia" w:hAnsiTheme="minorEastAsia" w:hint="eastAsia"/>
          <w:lang w:eastAsia="ja-JP"/>
        </w:rPr>
        <w:t>と</w:t>
      </w:r>
      <w:r w:rsidR="00B00B55" w:rsidRPr="008B7F2D">
        <w:rPr>
          <w:rFonts w:asciiTheme="minorEastAsia" w:eastAsiaTheme="minorEastAsia" w:hAnsiTheme="minorEastAsia"/>
          <w:i/>
          <w:iCs/>
          <w:lang w:eastAsia="ja-JP"/>
        </w:rPr>
        <w:t>R</w:t>
      </w:r>
      <w:r w:rsidR="00B00B55" w:rsidRPr="000D5DEF">
        <w:rPr>
          <w:rFonts w:asciiTheme="minorEastAsia" w:eastAsiaTheme="minorEastAsia" w:hAnsiTheme="minorEastAsia"/>
          <w:vertAlign w:val="subscript"/>
          <w:lang w:eastAsia="ja-JP"/>
        </w:rPr>
        <w:t>f</w:t>
      </w:r>
      <w:r w:rsidR="00B00B55" w:rsidRPr="007A4A57">
        <w:rPr>
          <w:rFonts w:asciiTheme="minorEastAsia" w:eastAsiaTheme="minorEastAsia" w:hAnsiTheme="minorEastAsia" w:hint="eastAsia"/>
          <w:lang w:eastAsia="ja-JP"/>
        </w:rPr>
        <w:t>の間にある分岐点における電位</w:t>
      </w:r>
      <w:r w:rsidR="00950DC0" w:rsidRPr="007A4A57">
        <w:rPr>
          <w:rFonts w:asciiTheme="minorEastAsia" w:eastAsiaTheme="minorEastAsia" w:hAnsiTheme="minorEastAsia" w:hint="eastAsia"/>
          <w:lang w:eastAsia="ja-JP"/>
        </w:rPr>
        <w:t>も</w:t>
      </w:r>
      <w:r w:rsidR="00B00B55" w:rsidRPr="007A4A57">
        <w:rPr>
          <w:rFonts w:asciiTheme="minorEastAsia" w:eastAsiaTheme="minorEastAsia" w:hAnsiTheme="minorEastAsia" w:hint="eastAsia"/>
          <w:lang w:eastAsia="ja-JP"/>
        </w:rPr>
        <w:t>0Vとなる。</w:t>
      </w:r>
    </w:p>
    <w:p w14:paraId="5BC43C5D" w14:textId="77777777" w:rsidR="00B00B55" w:rsidRPr="007A4A57" w:rsidRDefault="00B00B55" w:rsidP="00AD4343">
      <w:pPr>
        <w:rPr>
          <w:rFonts w:asciiTheme="minorEastAsia" w:eastAsiaTheme="minorEastAsia" w:hAnsiTheme="minorEastAsia"/>
          <w:lang w:eastAsia="ja-JP"/>
        </w:rPr>
      </w:pPr>
      <w:r w:rsidRPr="007A4A57">
        <w:rPr>
          <w:rFonts w:asciiTheme="minorEastAsia" w:eastAsiaTheme="minorEastAsia" w:hAnsiTheme="minorEastAsia" w:hint="eastAsia"/>
          <w:lang w:eastAsia="ja-JP"/>
        </w:rPr>
        <w:t xml:space="preserve">　電流は電位の高い方から低い方に流れるので、</w:t>
      </w:r>
      <w:r w:rsidR="0050151C" w:rsidRPr="00804D32">
        <w:rPr>
          <w:rFonts w:asciiTheme="minorEastAsia" w:eastAsiaTheme="minorEastAsia" w:hAnsiTheme="minorEastAsia" w:hint="eastAsia"/>
          <w:i/>
          <w:iCs/>
          <w:lang w:eastAsia="ja-JP"/>
        </w:rPr>
        <w:t>V</w:t>
      </w:r>
      <w:r w:rsidR="0050151C" w:rsidRPr="0004175A">
        <w:rPr>
          <w:rFonts w:asciiTheme="minorEastAsia" w:eastAsiaTheme="minorEastAsia" w:hAnsiTheme="minorEastAsia"/>
          <w:vertAlign w:val="subscript"/>
          <w:lang w:eastAsia="ja-JP"/>
        </w:rPr>
        <w:t>in</w:t>
      </w:r>
      <w:r w:rsidR="0050151C" w:rsidRPr="007A4A57">
        <w:rPr>
          <w:rFonts w:asciiTheme="minorEastAsia" w:eastAsiaTheme="minorEastAsia" w:hAnsiTheme="minorEastAsia" w:hint="eastAsia"/>
          <w:lang w:eastAsia="ja-JP"/>
        </w:rPr>
        <w:t>から分岐点、</w:t>
      </w:r>
      <w:r w:rsidR="0050151C" w:rsidRPr="00804D32">
        <w:rPr>
          <w:rFonts w:asciiTheme="minorEastAsia" w:eastAsiaTheme="minorEastAsia" w:hAnsiTheme="minorEastAsia" w:hint="eastAsia"/>
          <w:i/>
          <w:iCs/>
          <w:lang w:eastAsia="ja-JP"/>
        </w:rPr>
        <w:t>V</w:t>
      </w:r>
      <w:r w:rsidR="0050151C" w:rsidRPr="0004175A">
        <w:rPr>
          <w:rFonts w:asciiTheme="minorEastAsia" w:eastAsiaTheme="minorEastAsia" w:hAnsiTheme="minorEastAsia"/>
          <w:vertAlign w:val="subscript"/>
          <w:lang w:eastAsia="ja-JP"/>
        </w:rPr>
        <w:t>out</w:t>
      </w:r>
      <w:r w:rsidR="0050151C" w:rsidRPr="007A4A57">
        <w:rPr>
          <w:rFonts w:asciiTheme="minorEastAsia" w:eastAsiaTheme="minorEastAsia" w:hAnsiTheme="minorEastAsia" w:hint="eastAsia"/>
          <w:lang w:eastAsia="ja-JP"/>
        </w:rPr>
        <w:t>から分岐点に電流が流れる。</w:t>
      </w:r>
    </w:p>
    <w:p w14:paraId="124C9D32" w14:textId="77777777" w:rsidR="0050151C" w:rsidRDefault="0050151C" w:rsidP="00AD4343">
      <w:pPr>
        <w:rPr>
          <w:rFonts w:asciiTheme="minorEastAsia" w:eastAsiaTheme="minorEastAsia" w:hAnsiTheme="minorEastAsia"/>
          <w:lang w:eastAsia="ja-JP"/>
        </w:rPr>
      </w:pPr>
      <w:r w:rsidRPr="007A4A57">
        <w:rPr>
          <w:rFonts w:asciiTheme="minorEastAsia" w:eastAsiaTheme="minorEastAsia" w:hAnsiTheme="minorEastAsia" w:hint="eastAsia"/>
          <w:lang w:eastAsia="ja-JP"/>
        </w:rPr>
        <w:t xml:space="preserve">　</w:t>
      </w:r>
      <w:r w:rsidRPr="00804D32">
        <w:rPr>
          <w:rFonts w:asciiTheme="minorEastAsia" w:eastAsiaTheme="minorEastAsia" w:hAnsiTheme="minorEastAsia" w:hint="eastAsia"/>
          <w:i/>
          <w:iCs/>
          <w:lang w:eastAsia="ja-JP"/>
        </w:rPr>
        <w:t>V</w:t>
      </w:r>
      <w:r w:rsidRPr="0004175A">
        <w:rPr>
          <w:rFonts w:asciiTheme="minorEastAsia" w:eastAsiaTheme="minorEastAsia" w:hAnsiTheme="minorEastAsia"/>
          <w:vertAlign w:val="subscript"/>
          <w:lang w:eastAsia="ja-JP"/>
        </w:rPr>
        <w:t>in</w:t>
      </w:r>
      <w:r w:rsidRPr="007A4A57">
        <w:rPr>
          <w:rFonts w:asciiTheme="minorEastAsia" w:eastAsiaTheme="minorEastAsia" w:hAnsiTheme="minorEastAsia" w:hint="eastAsia"/>
          <w:lang w:eastAsia="ja-JP"/>
        </w:rPr>
        <w:t>から流れる電流を</w:t>
      </w:r>
      <w:r w:rsidRPr="00804D32">
        <w:rPr>
          <w:rFonts w:asciiTheme="minorEastAsia" w:eastAsiaTheme="minorEastAsia" w:hAnsiTheme="minorEastAsia"/>
          <w:i/>
          <w:iCs/>
          <w:lang w:eastAsia="ja-JP"/>
        </w:rPr>
        <w:t>I</w:t>
      </w:r>
      <w:r w:rsidRPr="0004175A">
        <w:rPr>
          <w:rFonts w:asciiTheme="minorEastAsia" w:eastAsiaTheme="minorEastAsia" w:hAnsiTheme="minorEastAsia"/>
          <w:vertAlign w:val="subscript"/>
          <w:lang w:eastAsia="ja-JP"/>
        </w:rPr>
        <w:t>in</w:t>
      </w:r>
      <w:r w:rsidRPr="007A4A57">
        <w:rPr>
          <w:rFonts w:asciiTheme="minorEastAsia" w:eastAsiaTheme="minorEastAsia" w:hAnsiTheme="minorEastAsia" w:hint="eastAsia"/>
          <w:lang w:eastAsia="ja-JP"/>
        </w:rPr>
        <w:t>、</w:t>
      </w:r>
      <w:r w:rsidRPr="00804D32">
        <w:rPr>
          <w:rFonts w:asciiTheme="minorEastAsia" w:eastAsiaTheme="minorEastAsia" w:hAnsiTheme="minorEastAsia" w:hint="eastAsia"/>
          <w:i/>
          <w:iCs/>
          <w:lang w:eastAsia="ja-JP"/>
        </w:rPr>
        <w:t>V</w:t>
      </w:r>
      <w:r w:rsidRPr="0004175A">
        <w:rPr>
          <w:rFonts w:asciiTheme="minorEastAsia" w:eastAsiaTheme="minorEastAsia" w:hAnsiTheme="minorEastAsia"/>
          <w:vertAlign w:val="subscript"/>
          <w:lang w:eastAsia="ja-JP"/>
        </w:rPr>
        <w:t>out</w:t>
      </w:r>
      <w:r w:rsidRPr="007A4A57">
        <w:rPr>
          <w:rFonts w:asciiTheme="minorEastAsia" w:eastAsiaTheme="minorEastAsia" w:hAnsiTheme="minorEastAsia" w:hint="eastAsia"/>
          <w:lang w:eastAsia="ja-JP"/>
        </w:rPr>
        <w:t>から流れる電流を</w:t>
      </w:r>
      <w:r w:rsidRPr="00804D32">
        <w:rPr>
          <w:rFonts w:asciiTheme="minorEastAsia" w:eastAsiaTheme="minorEastAsia" w:hAnsiTheme="minorEastAsia" w:hint="eastAsia"/>
          <w:i/>
          <w:iCs/>
          <w:lang w:eastAsia="ja-JP"/>
        </w:rPr>
        <w:t>I</w:t>
      </w:r>
      <w:r w:rsidRPr="0004175A">
        <w:rPr>
          <w:rFonts w:asciiTheme="minorEastAsia" w:eastAsiaTheme="minorEastAsia" w:hAnsiTheme="minorEastAsia"/>
          <w:vertAlign w:val="subscript"/>
          <w:lang w:eastAsia="ja-JP"/>
        </w:rPr>
        <w:t>out</w:t>
      </w:r>
      <w:r w:rsidRPr="007A4A57">
        <w:rPr>
          <w:rFonts w:asciiTheme="minorEastAsia" w:eastAsiaTheme="minorEastAsia" w:hAnsiTheme="minorEastAsia" w:hint="eastAsia"/>
          <w:lang w:eastAsia="ja-JP"/>
        </w:rPr>
        <w:t>とすると、オームの法則より、以下の式が求まる。</w:t>
      </w:r>
    </w:p>
    <w:p w14:paraId="20373FBD" w14:textId="52A701A5" w:rsidR="00D9712A" w:rsidRPr="00D9712A" w:rsidRDefault="000D0E1F" w:rsidP="00AD4343">
      <w:pPr>
        <w:rPr>
          <w:rFonts w:asciiTheme="minorEastAsia" w:eastAsiaTheme="minorEastAsia" w:hAnsiTheme="minorEastAsia"/>
          <w:i/>
          <w:lang w:eastAsia="ja-JP"/>
        </w:rPr>
      </w:pPr>
      <m:oMathPara>
        <m:oMath>
          <m:sSub>
            <m:sSubPr>
              <m:ctrlPr>
                <w:rPr>
                  <w:rFonts w:ascii="Cambria Math" w:eastAsiaTheme="minorEastAsia" w:hAnsi="Cambria Math"/>
                  <w:i/>
                  <w:lang w:eastAsia="ja-JP"/>
                </w:rPr>
              </m:ctrlPr>
            </m:sSubPr>
            <m:e>
              <m:r>
                <w:rPr>
                  <w:rFonts w:ascii="Cambria Math" w:eastAsiaTheme="minorEastAsia" w:hAnsi="Cambria Math"/>
                  <w:lang w:eastAsia="ja-JP"/>
                </w:rPr>
                <m:t>I</m:t>
              </m:r>
            </m:e>
            <m:sub>
              <m:r>
                <m:rPr>
                  <m:sty m:val="p"/>
                </m:rPr>
                <w:rPr>
                  <w:rFonts w:ascii="Cambria Math" w:eastAsiaTheme="minorEastAsia" w:hAnsi="Cambria Math"/>
                  <w:lang w:eastAsia="ja-JP"/>
                </w:rPr>
                <m:t>in</m:t>
              </m:r>
            </m:sub>
          </m:sSub>
          <m:r>
            <w:rPr>
              <w:rFonts w:ascii="Cambria Math" w:eastAsiaTheme="minorEastAsia" w:hAnsi="Cambria Math"/>
              <w:lang w:eastAsia="ja-JP"/>
            </w:rPr>
            <m:t>=</m:t>
          </m:r>
          <m:f>
            <m:fPr>
              <m:ctrlPr>
                <w:rPr>
                  <w:rFonts w:ascii="Cambria Math" w:eastAsiaTheme="minorEastAsia" w:hAnsi="Cambria Math"/>
                  <w:iCs/>
                  <w:lang w:eastAsia="ja-JP"/>
                </w:rPr>
              </m:ctrlPr>
            </m:fPr>
            <m:num>
              <m:sSub>
                <m:sSubPr>
                  <m:ctrlPr>
                    <w:rPr>
                      <w:rFonts w:ascii="Cambria Math" w:eastAsiaTheme="minorEastAsia" w:hAnsi="Cambria Math"/>
                      <w:iCs/>
                      <w:lang w:eastAsia="ja-JP"/>
                    </w:rPr>
                  </m:ctrlPr>
                </m:sSubPr>
                <m:e>
                  <m:r>
                    <w:rPr>
                      <w:rFonts w:ascii="Cambria Math" w:eastAsiaTheme="minorEastAsia" w:hAnsi="Cambria Math"/>
                      <w:lang w:eastAsia="ja-JP"/>
                    </w:rPr>
                    <m:t>V</m:t>
                  </m:r>
                </m:e>
                <m:sub>
                  <m:r>
                    <m:rPr>
                      <m:sty m:val="p"/>
                    </m:rPr>
                    <w:rPr>
                      <w:rFonts w:ascii="Cambria Math" w:eastAsiaTheme="minorEastAsia" w:hAnsi="Cambria Math"/>
                      <w:lang w:eastAsia="ja-JP"/>
                    </w:rPr>
                    <m:t>in</m:t>
                  </m:r>
                </m:sub>
              </m:sSub>
            </m:num>
            <m:den>
              <m:sSub>
                <m:sSubPr>
                  <m:ctrlPr>
                    <w:rPr>
                      <w:rFonts w:ascii="Cambria Math" w:eastAsiaTheme="minorEastAsia" w:hAnsi="Cambria Math"/>
                      <w:iCs/>
                      <w:lang w:eastAsia="ja-JP"/>
                    </w:rPr>
                  </m:ctrlPr>
                </m:sSubPr>
                <m:e>
                  <m:r>
                    <w:rPr>
                      <w:rFonts w:ascii="Cambria Math" w:eastAsiaTheme="minorEastAsia" w:hAnsi="Cambria Math"/>
                      <w:lang w:eastAsia="ja-JP"/>
                    </w:rPr>
                    <m:t>R</m:t>
                  </m:r>
                </m:e>
                <m:sub>
                  <m:r>
                    <m:rPr>
                      <m:sty m:val="p"/>
                    </m:rPr>
                    <w:rPr>
                      <w:rFonts w:ascii="Cambria Math" w:eastAsiaTheme="minorEastAsia" w:hAnsi="Cambria Math"/>
                      <w:lang w:eastAsia="ja-JP"/>
                    </w:rPr>
                    <m:t>in</m:t>
                  </m:r>
                </m:sub>
              </m:sSub>
            </m:den>
          </m:f>
          <m:r>
            <m:rPr>
              <m:sty m:val="p"/>
            </m:rPr>
            <w:rPr>
              <w:rFonts w:ascii="Cambria Math" w:eastAsiaTheme="minorEastAsia" w:hAnsi="Cambria Math" w:hint="eastAsia"/>
              <w:lang w:eastAsia="ja-JP"/>
            </w:rPr>
            <m:t>…①</m:t>
          </m:r>
        </m:oMath>
      </m:oMathPara>
    </w:p>
    <w:p w14:paraId="7DA1ECC4" w14:textId="3980FFA1" w:rsidR="00D9712A" w:rsidRPr="00DE4257" w:rsidRDefault="00DE4257" w:rsidP="00AD4343">
      <w:pPr>
        <w:rPr>
          <w:rFonts w:ascii="ＭＳ 明朝" w:hAnsi="ＭＳ 明朝"/>
          <w:iCs/>
          <w:lang w:eastAsia="ja-JP"/>
        </w:rPr>
      </w:pPr>
      <m:oMathPara>
        <m:oMath>
          <m:sSub>
            <m:sSubPr>
              <m:ctrlPr>
                <w:rPr>
                  <w:rFonts w:ascii="Cambria Math" w:hAnsi="Cambria Math"/>
                  <w:iCs/>
                  <w:lang w:eastAsia="ja-JP"/>
                </w:rPr>
              </m:ctrlPr>
            </m:sSubPr>
            <m:e>
              <m:r>
                <w:rPr>
                  <w:rFonts w:ascii="Cambria Math" w:hAnsi="Cambria Math"/>
                  <w:lang w:eastAsia="ja-JP"/>
                </w:rPr>
                <m:t>I</m:t>
              </m:r>
            </m:e>
            <m:sub>
              <m:r>
                <m:rPr>
                  <m:sty m:val="p"/>
                </m:rPr>
                <w:rPr>
                  <w:rFonts w:ascii="Cambria Math" w:hAnsi="Cambria Math"/>
                  <w:lang w:eastAsia="ja-JP"/>
                </w:rPr>
                <m:t>out</m:t>
              </m:r>
            </m:sub>
          </m:sSub>
          <m:r>
            <m:rPr>
              <m:sty m:val="p"/>
            </m:rPr>
            <w:rPr>
              <w:rFonts w:ascii="Cambria Math" w:hAnsi="Cambria Math"/>
              <w:lang w:eastAsia="ja-JP"/>
            </w:rPr>
            <m:t>=</m:t>
          </m:r>
          <m:f>
            <m:fPr>
              <m:ctrlPr>
                <w:rPr>
                  <w:rFonts w:ascii="Cambria Math" w:hAnsi="Cambria Math"/>
                  <w:iCs/>
                  <w:lang w:eastAsia="ja-JP"/>
                </w:rPr>
              </m:ctrlPr>
            </m:fPr>
            <m:num>
              <m:sSub>
                <m:sSubPr>
                  <m:ctrlPr>
                    <w:rPr>
                      <w:rFonts w:ascii="Cambria Math" w:hAnsi="Cambria Math"/>
                      <w:iCs/>
                      <w:lang w:eastAsia="ja-JP"/>
                    </w:rPr>
                  </m:ctrlPr>
                </m:sSubPr>
                <m:e>
                  <m:r>
                    <w:rPr>
                      <w:rFonts w:ascii="Cambria Math" w:hAnsi="Cambria Math"/>
                      <w:lang w:eastAsia="ja-JP"/>
                    </w:rPr>
                    <m:t>V</m:t>
                  </m:r>
                </m:e>
                <m:sub>
                  <m:r>
                    <m:rPr>
                      <m:sty m:val="p"/>
                    </m:rPr>
                    <w:rPr>
                      <w:rFonts w:ascii="Cambria Math" w:hAnsi="Cambria Math"/>
                      <w:lang w:eastAsia="ja-JP"/>
                    </w:rPr>
                    <m:t>out</m:t>
                  </m:r>
                </m:sub>
              </m:sSub>
            </m:num>
            <m:den>
              <m:sSub>
                <m:sSubPr>
                  <m:ctrlPr>
                    <w:rPr>
                      <w:rFonts w:ascii="Cambria Math" w:hAnsi="Cambria Math"/>
                      <w:iCs/>
                      <w:lang w:eastAsia="ja-JP"/>
                    </w:rPr>
                  </m:ctrlPr>
                </m:sSubPr>
                <m:e>
                  <m:r>
                    <w:rPr>
                      <w:rFonts w:ascii="Cambria Math" w:hAnsi="Cambria Math"/>
                      <w:lang w:eastAsia="ja-JP"/>
                    </w:rPr>
                    <m:t>R</m:t>
                  </m:r>
                </m:e>
                <m:sub>
                  <m:r>
                    <m:rPr>
                      <m:sty m:val="p"/>
                    </m:rPr>
                    <w:rPr>
                      <w:rFonts w:ascii="Cambria Math" w:hAnsi="Cambria Math"/>
                      <w:lang w:eastAsia="ja-JP"/>
                    </w:rPr>
                    <m:t>f</m:t>
                  </m:r>
                </m:sub>
              </m:sSub>
            </m:den>
          </m:f>
          <m:r>
            <m:rPr>
              <m:sty m:val="p"/>
            </m:rPr>
            <w:rPr>
              <w:rFonts w:ascii="Cambria Math" w:hAnsi="Cambria Math" w:hint="eastAsia"/>
              <w:lang w:eastAsia="ja-JP"/>
            </w:rPr>
            <m:t>…②</m:t>
          </m:r>
        </m:oMath>
      </m:oMathPara>
    </w:p>
    <w:p w14:paraId="0708AE6D" w14:textId="77777777" w:rsidR="0050151C" w:rsidRDefault="0050151C" w:rsidP="00AD4343">
      <w:pPr>
        <w:rPr>
          <w:rFonts w:asciiTheme="minorEastAsia" w:eastAsiaTheme="minorEastAsia" w:hAnsiTheme="minorEastAsia"/>
          <w:lang w:eastAsia="ja-JP"/>
        </w:rPr>
      </w:pPr>
      <w:r w:rsidRPr="007A4A57">
        <w:rPr>
          <w:rFonts w:asciiTheme="minorEastAsia" w:eastAsiaTheme="minorEastAsia" w:hAnsiTheme="minorEastAsia" w:hint="eastAsia"/>
          <w:lang w:eastAsia="ja-JP"/>
        </w:rPr>
        <w:t>さらに、キルヒホッフの電流則より、</w:t>
      </w:r>
    </w:p>
    <w:p w14:paraId="731845AA" w14:textId="56FB6545" w:rsidR="00372804" w:rsidRPr="007A4A57" w:rsidRDefault="009100E6" w:rsidP="00AD4343">
      <w:pPr>
        <w:rPr>
          <w:rFonts w:asciiTheme="minorEastAsia" w:eastAsiaTheme="minorEastAsia" w:hAnsiTheme="minorEastAsia"/>
          <w:lang w:eastAsia="ja-JP"/>
        </w:rPr>
      </w:pPr>
      <m:oMathPara>
        <m:oMath>
          <m:sSub>
            <m:sSubPr>
              <m:ctrlPr>
                <w:rPr>
                  <w:rFonts w:ascii="Cambria Math" w:eastAsiaTheme="minorEastAsia" w:hAnsi="Cambria Math"/>
                  <w:lang w:eastAsia="ja-JP"/>
                </w:rPr>
              </m:ctrlPr>
            </m:sSubPr>
            <m:e>
              <m:r>
                <w:rPr>
                  <w:rFonts w:ascii="Cambria Math" w:eastAsiaTheme="minorEastAsia" w:hAnsi="Cambria Math"/>
                  <w:lang w:eastAsia="ja-JP"/>
                </w:rPr>
                <m:t>I</m:t>
              </m:r>
            </m:e>
            <m:sub>
              <m:r>
                <m:rPr>
                  <m:sty m:val="p"/>
                </m:rPr>
                <w:rPr>
                  <w:rFonts w:ascii="Cambria Math" w:eastAsiaTheme="minorEastAsia" w:hAnsi="Cambria Math"/>
                  <w:lang w:eastAsia="ja-JP"/>
                </w:rPr>
                <m:t>in</m:t>
              </m:r>
            </m:sub>
          </m:sSub>
          <m:r>
            <m:rPr>
              <m:sty m:val="p"/>
            </m:rPr>
            <w:rPr>
              <w:rFonts w:ascii="Cambria Math" w:eastAsiaTheme="minorEastAsia" w:hAnsi="Cambria Math"/>
              <w:lang w:eastAsia="ja-JP"/>
            </w:rPr>
            <m:t>+</m:t>
          </m:r>
          <m:sSub>
            <m:sSubPr>
              <m:ctrlPr>
                <w:rPr>
                  <w:rFonts w:ascii="Cambria Math" w:eastAsiaTheme="minorEastAsia" w:hAnsi="Cambria Math"/>
                  <w:lang w:eastAsia="ja-JP"/>
                </w:rPr>
              </m:ctrlPr>
            </m:sSubPr>
            <m:e>
              <m:r>
                <w:rPr>
                  <w:rFonts w:ascii="Cambria Math" w:eastAsiaTheme="minorEastAsia" w:hAnsi="Cambria Math"/>
                  <w:lang w:eastAsia="ja-JP"/>
                </w:rPr>
                <m:t>I</m:t>
              </m:r>
            </m:e>
            <m:sub>
              <m:r>
                <m:rPr>
                  <m:sty m:val="p"/>
                </m:rPr>
                <w:rPr>
                  <w:rFonts w:ascii="Cambria Math" w:eastAsiaTheme="minorEastAsia" w:hAnsi="Cambria Math"/>
                  <w:lang w:eastAsia="ja-JP"/>
                </w:rPr>
                <m:t>out</m:t>
              </m:r>
            </m:sub>
          </m:sSub>
          <m:r>
            <m:rPr>
              <m:sty m:val="p"/>
            </m:rPr>
            <w:rPr>
              <w:rFonts w:ascii="Cambria Math" w:eastAsiaTheme="minorEastAsia" w:hAnsi="Cambria Math"/>
              <w:lang w:eastAsia="ja-JP"/>
            </w:rPr>
            <m:t>=0</m:t>
          </m:r>
        </m:oMath>
      </m:oMathPara>
    </w:p>
    <w:p w14:paraId="05358233" w14:textId="77777777" w:rsidR="0050151C" w:rsidRPr="007A4A57" w:rsidRDefault="0050151C" w:rsidP="0050151C">
      <w:pPr>
        <w:rPr>
          <w:rFonts w:asciiTheme="minorEastAsia" w:eastAsiaTheme="minorEastAsia" w:hAnsiTheme="minorEastAsia"/>
          <w:lang w:eastAsia="ja-JP"/>
        </w:rPr>
      </w:pPr>
      <w:r w:rsidRPr="007A4A57">
        <w:rPr>
          <w:rFonts w:asciiTheme="minorEastAsia" w:eastAsiaTheme="minorEastAsia" w:hAnsiTheme="minorEastAsia" w:hint="eastAsia"/>
          <w:lang w:eastAsia="ja-JP"/>
        </w:rPr>
        <w:t>式①、式②を代入すると、</w:t>
      </w:r>
    </w:p>
    <w:p w14:paraId="70D08051" w14:textId="1C231F67" w:rsidR="0050151C" w:rsidRPr="007A4A57" w:rsidRDefault="00462633" w:rsidP="007A4A57">
      <w:pPr>
        <w:jc w:val="center"/>
        <w:rPr>
          <w:rFonts w:asciiTheme="minorEastAsia" w:eastAsiaTheme="minorEastAsia" w:hAnsiTheme="minorEastAsia"/>
          <w:lang w:eastAsia="ja-JP"/>
        </w:rPr>
      </w:pPr>
      <m:oMathPara>
        <m:oMath>
          <m:sSub>
            <m:sSubPr>
              <m:ctrlPr>
                <w:rPr>
                  <w:rFonts w:ascii="Cambria Math" w:eastAsiaTheme="minorEastAsia" w:hAnsi="Cambria Math"/>
                  <w:lang w:eastAsia="ja-JP"/>
                </w:rPr>
              </m:ctrlPr>
            </m:sSubPr>
            <m:e>
              <m:r>
                <w:rPr>
                  <w:rFonts w:ascii="Cambria Math" w:eastAsiaTheme="minorEastAsia" w:hAnsi="Cambria Math"/>
                  <w:lang w:eastAsia="ja-JP"/>
                </w:rPr>
                <m:t>V</m:t>
              </m:r>
            </m:e>
            <m:sub>
              <m:r>
                <m:rPr>
                  <m:sty m:val="p"/>
                </m:rPr>
                <w:rPr>
                  <w:rFonts w:ascii="Cambria Math" w:eastAsiaTheme="minorEastAsia" w:hAnsi="Cambria Math"/>
                  <w:lang w:eastAsia="ja-JP"/>
                </w:rPr>
                <m:t>out</m:t>
              </m:r>
            </m:sub>
          </m:sSub>
          <m:r>
            <m:rPr>
              <m:sty m:val="p"/>
            </m:rPr>
            <w:rPr>
              <w:rFonts w:ascii="Cambria Math" w:eastAsiaTheme="minorEastAsia" w:hAnsi="Cambria Math"/>
              <w:lang w:eastAsia="ja-JP"/>
            </w:rPr>
            <m:t>=-</m:t>
          </m:r>
          <m:f>
            <m:fPr>
              <m:ctrlPr>
                <w:rPr>
                  <w:rFonts w:ascii="Cambria Math" w:eastAsiaTheme="minorEastAsia" w:hAnsi="Cambria Math"/>
                  <w:lang w:eastAsia="ja-JP"/>
                </w:rPr>
              </m:ctrlPr>
            </m:fPr>
            <m:num>
              <m:sSub>
                <m:sSubPr>
                  <m:ctrlPr>
                    <w:rPr>
                      <w:rFonts w:ascii="Cambria Math" w:eastAsiaTheme="minorEastAsia" w:hAnsi="Cambria Math"/>
                      <w:i/>
                      <w:lang w:eastAsia="ja-JP"/>
                    </w:rPr>
                  </m:ctrlPr>
                </m:sSubPr>
                <m:e>
                  <m:r>
                    <w:rPr>
                      <w:rFonts w:ascii="Cambria Math" w:eastAsiaTheme="minorEastAsia" w:hAnsi="Cambria Math"/>
                      <w:lang w:eastAsia="ja-JP"/>
                    </w:rPr>
                    <m:t>R</m:t>
                  </m:r>
                </m:e>
                <m:sub>
                  <m:r>
                    <m:rPr>
                      <m:sty m:val="p"/>
                    </m:rPr>
                    <w:rPr>
                      <w:rFonts w:ascii="Cambria Math" w:eastAsiaTheme="minorEastAsia" w:hAnsi="Cambria Math"/>
                      <w:lang w:eastAsia="ja-JP"/>
                    </w:rPr>
                    <m:t>f</m:t>
                  </m:r>
                </m:sub>
              </m:sSub>
            </m:num>
            <m:den>
              <m:sSub>
                <m:sSubPr>
                  <m:ctrlPr>
                    <w:rPr>
                      <w:rFonts w:ascii="Cambria Math" w:eastAsiaTheme="minorEastAsia" w:hAnsi="Cambria Math"/>
                      <w:i/>
                      <w:lang w:eastAsia="ja-JP"/>
                    </w:rPr>
                  </m:ctrlPr>
                </m:sSubPr>
                <m:e>
                  <m:r>
                    <w:rPr>
                      <w:rFonts w:ascii="Cambria Math" w:eastAsiaTheme="minorEastAsia" w:hAnsi="Cambria Math"/>
                      <w:lang w:eastAsia="ja-JP"/>
                    </w:rPr>
                    <m:t>R</m:t>
                  </m:r>
                </m:e>
                <m:sub>
                  <m:r>
                    <m:rPr>
                      <m:sty m:val="p"/>
                    </m:rPr>
                    <w:rPr>
                      <w:rFonts w:ascii="Cambria Math" w:eastAsiaTheme="minorEastAsia" w:hAnsi="Cambria Math"/>
                      <w:lang w:eastAsia="ja-JP"/>
                    </w:rPr>
                    <m:t>in</m:t>
                  </m:r>
                </m:sub>
              </m:sSub>
            </m:den>
          </m:f>
          <m:r>
            <w:rPr>
              <w:rFonts w:ascii="Cambria Math" w:eastAsiaTheme="minorEastAsia" w:hAnsi="Cambria Math"/>
              <w:lang w:eastAsia="ja-JP"/>
            </w:rPr>
            <m:t>=</m:t>
          </m:r>
          <m:sSub>
            <m:sSubPr>
              <m:ctrlPr>
                <w:rPr>
                  <w:rFonts w:ascii="Cambria Math" w:eastAsiaTheme="minorEastAsia" w:hAnsi="Cambria Math"/>
                  <w:i/>
                  <w:lang w:eastAsia="ja-JP"/>
                </w:rPr>
              </m:ctrlPr>
            </m:sSubPr>
            <m:e>
              <m:r>
                <w:rPr>
                  <w:rFonts w:ascii="Cambria Math" w:eastAsiaTheme="minorEastAsia" w:hAnsi="Cambria Math"/>
                  <w:lang w:eastAsia="ja-JP"/>
                </w:rPr>
                <m:t>V</m:t>
              </m:r>
            </m:e>
            <m:sub>
              <m:r>
                <m:rPr>
                  <m:sty m:val="p"/>
                </m:rPr>
                <w:rPr>
                  <w:rFonts w:ascii="Cambria Math" w:eastAsiaTheme="minorEastAsia" w:hAnsi="Cambria Math"/>
                  <w:lang w:eastAsia="ja-JP"/>
                </w:rPr>
                <m:t>in</m:t>
              </m:r>
            </m:sub>
          </m:sSub>
        </m:oMath>
      </m:oMathPara>
    </w:p>
    <w:p w14:paraId="3FACCE6B" w14:textId="77777777" w:rsidR="0050151C" w:rsidRPr="007A4A57" w:rsidRDefault="0050151C" w:rsidP="00AD4343">
      <w:pPr>
        <w:rPr>
          <w:rFonts w:asciiTheme="minorEastAsia" w:eastAsiaTheme="minorEastAsia" w:hAnsiTheme="minorEastAsia"/>
          <w:lang w:eastAsia="ja-JP"/>
        </w:rPr>
      </w:pPr>
      <w:r w:rsidRPr="007A4A57">
        <w:rPr>
          <w:rFonts w:asciiTheme="minorEastAsia" w:eastAsiaTheme="minorEastAsia" w:hAnsiTheme="minorEastAsia" w:hint="eastAsia"/>
          <w:lang w:eastAsia="ja-JP"/>
        </w:rPr>
        <w:t>となり、式を導出することができた。</w:t>
      </w:r>
    </w:p>
    <w:p w14:paraId="6377A4A1" w14:textId="77777777" w:rsidR="00BE461A" w:rsidRPr="007A4A57" w:rsidRDefault="00BE461A" w:rsidP="00AD4343">
      <w:pPr>
        <w:rPr>
          <w:rFonts w:asciiTheme="minorEastAsia" w:eastAsiaTheme="minorEastAsia" w:hAnsiTheme="minorEastAsia"/>
          <w:lang w:eastAsia="ja-JP"/>
        </w:rPr>
      </w:pPr>
      <w:r w:rsidRPr="007A4A57">
        <w:rPr>
          <w:rFonts w:asciiTheme="minorEastAsia" w:eastAsiaTheme="minorEastAsia" w:hAnsiTheme="minorEastAsia" w:hint="eastAsia"/>
          <w:lang w:eastAsia="ja-JP"/>
        </w:rPr>
        <w:t>考察3　増幅度の絶対値は2</w:t>
      </w:r>
      <w:r w:rsidR="0004175A">
        <w:rPr>
          <w:rFonts w:asciiTheme="minorEastAsia" w:eastAsiaTheme="minorEastAsia" w:hAnsiTheme="minorEastAsia" w:hint="eastAsia"/>
          <w:lang w:eastAsia="ja-JP"/>
        </w:rPr>
        <w:t>～</w:t>
      </w:r>
      <w:r w:rsidRPr="007A4A57">
        <w:rPr>
          <w:rFonts w:asciiTheme="minorEastAsia" w:eastAsiaTheme="minorEastAsia" w:hAnsiTheme="minorEastAsia"/>
          <w:lang w:eastAsia="ja-JP"/>
        </w:rPr>
        <w:t>9</w:t>
      </w:r>
      <w:r w:rsidRPr="007A4A57">
        <w:rPr>
          <w:rFonts w:asciiTheme="minorEastAsia" w:eastAsiaTheme="minorEastAsia" w:hAnsiTheme="minorEastAsia" w:hint="eastAsia"/>
          <w:lang w:eastAsia="ja-JP"/>
        </w:rPr>
        <w:t>が好ましい理由</w:t>
      </w:r>
    </w:p>
    <w:p w14:paraId="7FF39272" w14:textId="77777777" w:rsidR="00786B54" w:rsidRPr="007A4A57" w:rsidRDefault="00786B54" w:rsidP="00AD4343">
      <w:pPr>
        <w:rPr>
          <w:rFonts w:asciiTheme="minorEastAsia" w:eastAsiaTheme="minorEastAsia" w:hAnsiTheme="minorEastAsia"/>
          <w:lang w:eastAsia="ja-JP"/>
        </w:rPr>
      </w:pPr>
      <w:r w:rsidRPr="007A4A57">
        <w:rPr>
          <w:rFonts w:asciiTheme="minorEastAsia" w:eastAsiaTheme="minorEastAsia" w:hAnsiTheme="minorEastAsia" w:hint="eastAsia"/>
          <w:lang w:eastAsia="ja-JP"/>
        </w:rPr>
        <w:t xml:space="preserve">　</w:t>
      </w:r>
      <w:r w:rsidR="00F35713" w:rsidRPr="007A4A57">
        <w:rPr>
          <w:rFonts w:asciiTheme="minorEastAsia" w:eastAsiaTheme="minorEastAsia" w:hAnsiTheme="minorEastAsia" w:hint="eastAsia"/>
          <w:lang w:eastAsia="ja-JP"/>
        </w:rPr>
        <w:t>出力電圧は電源電圧を超えることがなく、飽和してしまうので、正常な動作を得られないため。</w:t>
      </w:r>
    </w:p>
    <w:p w14:paraId="3E461713" w14:textId="77777777" w:rsidR="00F35713" w:rsidRPr="007A4A57" w:rsidRDefault="00F35713" w:rsidP="00AD4343">
      <w:pPr>
        <w:rPr>
          <w:rFonts w:asciiTheme="minorEastAsia" w:eastAsiaTheme="minorEastAsia" w:hAnsiTheme="minorEastAsia"/>
          <w:lang w:eastAsia="ja-JP"/>
        </w:rPr>
      </w:pPr>
      <w:r w:rsidRPr="007A4A57">
        <w:rPr>
          <w:rFonts w:asciiTheme="minorEastAsia" w:eastAsiaTheme="minorEastAsia" w:hAnsiTheme="minorEastAsia" w:hint="eastAsia"/>
          <w:lang w:eastAsia="ja-JP"/>
        </w:rPr>
        <w:t xml:space="preserve">考察4　</w:t>
      </w:r>
      <w:r w:rsidRPr="00776D46">
        <w:rPr>
          <w:rFonts w:asciiTheme="minorEastAsia" w:eastAsiaTheme="minorEastAsia" w:hAnsiTheme="minorEastAsia"/>
          <w:i/>
          <w:iCs/>
          <w:lang w:eastAsia="ja-JP"/>
        </w:rPr>
        <w:t>R</w:t>
      </w:r>
      <w:r w:rsidRPr="0004175A">
        <w:rPr>
          <w:rFonts w:asciiTheme="minorEastAsia" w:eastAsiaTheme="minorEastAsia" w:hAnsiTheme="minorEastAsia"/>
          <w:vertAlign w:val="subscript"/>
          <w:lang w:eastAsia="ja-JP"/>
        </w:rPr>
        <w:t>in</w:t>
      </w:r>
      <w:r w:rsidRPr="007A4A57">
        <w:rPr>
          <w:rFonts w:asciiTheme="minorEastAsia" w:eastAsiaTheme="minorEastAsia" w:hAnsiTheme="minorEastAsia" w:hint="eastAsia"/>
          <w:lang w:eastAsia="ja-JP"/>
        </w:rPr>
        <w:t>は1</w:t>
      </w:r>
      <w:r w:rsidRPr="007A4A57">
        <w:rPr>
          <w:rFonts w:asciiTheme="minorEastAsia" w:eastAsiaTheme="minorEastAsia" w:hAnsiTheme="minorEastAsia"/>
          <w:lang w:eastAsia="ja-JP"/>
        </w:rPr>
        <w:t>0k</w:t>
      </w:r>
      <w:r w:rsidRPr="007A4A57">
        <w:rPr>
          <w:rFonts w:asciiTheme="minorEastAsia" w:eastAsiaTheme="minorEastAsia" w:hAnsiTheme="minorEastAsia" w:hint="eastAsia"/>
          <w:lang w:eastAsia="ja-JP"/>
        </w:rPr>
        <w:t>Ωが好ましい理由</w:t>
      </w:r>
    </w:p>
    <w:p w14:paraId="21F010E4" w14:textId="77777777" w:rsidR="00F35713" w:rsidRPr="007A4A57" w:rsidRDefault="00F35713" w:rsidP="00AD4343">
      <w:pPr>
        <w:rPr>
          <w:rFonts w:asciiTheme="minorEastAsia" w:eastAsiaTheme="minorEastAsia" w:hAnsiTheme="minorEastAsia"/>
          <w:lang w:eastAsia="ja-JP"/>
        </w:rPr>
      </w:pPr>
      <w:r w:rsidRPr="007A4A57">
        <w:rPr>
          <w:rFonts w:asciiTheme="minorEastAsia" w:eastAsiaTheme="minorEastAsia" w:hAnsiTheme="minorEastAsia" w:hint="eastAsia"/>
          <w:lang w:eastAsia="ja-JP"/>
        </w:rPr>
        <w:t xml:space="preserve">　抵抗に流れる電流が大きくなってしまい、</w:t>
      </w:r>
      <w:r w:rsidR="008A5DA2" w:rsidRPr="007A4A57">
        <w:rPr>
          <w:rFonts w:asciiTheme="minorEastAsia" w:eastAsiaTheme="minorEastAsia" w:hAnsiTheme="minorEastAsia" w:hint="eastAsia"/>
          <w:lang w:eastAsia="ja-JP"/>
        </w:rPr>
        <w:t>発熱してしまうため。</w:t>
      </w:r>
    </w:p>
    <w:p w14:paraId="11C4BE44" w14:textId="77777777" w:rsidR="008A5DA2" w:rsidRPr="007A4A57" w:rsidRDefault="008A5DA2" w:rsidP="00AD4343">
      <w:pPr>
        <w:rPr>
          <w:rFonts w:asciiTheme="minorEastAsia" w:eastAsiaTheme="minorEastAsia" w:hAnsiTheme="minorEastAsia"/>
          <w:lang w:eastAsia="ja-JP"/>
        </w:rPr>
      </w:pPr>
      <w:r w:rsidRPr="007A4A57">
        <w:rPr>
          <w:rFonts w:asciiTheme="minorEastAsia" w:eastAsiaTheme="minorEastAsia" w:hAnsiTheme="minorEastAsia" w:hint="eastAsia"/>
          <w:lang w:eastAsia="ja-JP"/>
        </w:rPr>
        <w:t>考察5　増幅度が設計したとおりにならない理由</w:t>
      </w:r>
    </w:p>
    <w:p w14:paraId="43C3FC76" w14:textId="77777777" w:rsidR="00D25701" w:rsidRDefault="008A5DA2" w:rsidP="00AD4343">
      <w:pPr>
        <w:rPr>
          <w:rFonts w:asciiTheme="minorEastAsia" w:eastAsiaTheme="minorEastAsia" w:hAnsiTheme="minorEastAsia"/>
          <w:lang w:eastAsia="ja-JP"/>
        </w:rPr>
      </w:pPr>
      <w:r w:rsidRPr="007A4A57">
        <w:rPr>
          <w:rFonts w:asciiTheme="minorEastAsia" w:eastAsiaTheme="minorEastAsia" w:hAnsiTheme="minorEastAsia" w:hint="eastAsia"/>
          <w:lang w:eastAsia="ja-JP"/>
        </w:rPr>
        <w:t xml:space="preserve">　図</w:t>
      </w:r>
      <w:r w:rsidR="008162A6">
        <w:rPr>
          <w:rFonts w:asciiTheme="minorEastAsia" w:eastAsiaTheme="minorEastAsia" w:hAnsiTheme="minorEastAsia"/>
          <w:lang w:eastAsia="ja-JP"/>
        </w:rPr>
        <w:t>3</w:t>
      </w:r>
      <w:r w:rsidRPr="007A4A57">
        <w:rPr>
          <w:rFonts w:asciiTheme="minorEastAsia" w:eastAsiaTheme="minorEastAsia" w:hAnsiTheme="minorEastAsia" w:hint="eastAsia"/>
          <w:lang w:eastAsia="ja-JP"/>
        </w:rPr>
        <w:t>より、周波数や振幅がある値を超えると、増幅度</w:t>
      </w:r>
    </w:p>
    <w:p w14:paraId="50B918D4" w14:textId="77777777" w:rsidR="008A5DA2" w:rsidRPr="007A4A57" w:rsidRDefault="008A5DA2" w:rsidP="00AD4343">
      <w:pPr>
        <w:rPr>
          <w:rFonts w:asciiTheme="minorEastAsia" w:eastAsiaTheme="minorEastAsia" w:hAnsiTheme="minorEastAsia"/>
          <w:lang w:eastAsia="ja-JP"/>
        </w:rPr>
      </w:pPr>
      <w:r w:rsidRPr="007A4A57">
        <w:rPr>
          <w:rFonts w:asciiTheme="minorEastAsia" w:eastAsiaTheme="minorEastAsia" w:hAnsiTheme="minorEastAsia" w:hint="eastAsia"/>
          <w:lang w:eastAsia="ja-JP"/>
        </w:rPr>
        <w:t>が低下することがわかる。これは、出力電圧が電源電圧を超えることがないからである。</w:t>
      </w:r>
    </w:p>
    <w:p w14:paraId="67FA4E50" w14:textId="77777777" w:rsidR="008A5DA2" w:rsidRPr="007A4A57" w:rsidRDefault="008A5DA2" w:rsidP="00AD4343">
      <w:pPr>
        <w:rPr>
          <w:rFonts w:asciiTheme="minorEastAsia" w:eastAsiaTheme="minorEastAsia" w:hAnsiTheme="minorEastAsia"/>
          <w:lang w:eastAsia="ja-JP"/>
        </w:rPr>
      </w:pPr>
      <w:r w:rsidRPr="007A4A57">
        <w:rPr>
          <w:rFonts w:asciiTheme="minorEastAsia" w:eastAsiaTheme="minorEastAsia" w:hAnsiTheme="minorEastAsia" w:hint="eastAsia"/>
          <w:lang w:eastAsia="ja-JP"/>
        </w:rPr>
        <w:t>考察6　増幅度は入力信号の振幅に依存するか</w:t>
      </w:r>
    </w:p>
    <w:p w14:paraId="089B2FFA" w14:textId="77777777" w:rsidR="008A5DA2" w:rsidRPr="007A4A57" w:rsidRDefault="008A5DA2" w:rsidP="00AD4343">
      <w:pPr>
        <w:rPr>
          <w:rFonts w:asciiTheme="minorEastAsia" w:eastAsiaTheme="minorEastAsia" w:hAnsiTheme="minorEastAsia"/>
          <w:lang w:eastAsia="ja-JP"/>
        </w:rPr>
      </w:pPr>
      <w:r w:rsidRPr="007A4A57">
        <w:rPr>
          <w:rFonts w:asciiTheme="minorEastAsia" w:eastAsiaTheme="minorEastAsia" w:hAnsiTheme="minorEastAsia" w:hint="eastAsia"/>
          <w:lang w:eastAsia="ja-JP"/>
        </w:rPr>
        <w:t xml:space="preserve">　</w:t>
      </w:r>
      <w:r w:rsidR="00950DC0" w:rsidRPr="007A4A57">
        <w:rPr>
          <w:rFonts w:asciiTheme="minorEastAsia" w:eastAsiaTheme="minorEastAsia" w:hAnsiTheme="minorEastAsia" w:hint="eastAsia"/>
          <w:lang w:eastAsia="ja-JP"/>
        </w:rPr>
        <w:t>図</w:t>
      </w:r>
      <w:r w:rsidR="008162A6">
        <w:rPr>
          <w:rFonts w:asciiTheme="minorEastAsia" w:eastAsiaTheme="minorEastAsia" w:hAnsiTheme="minorEastAsia"/>
          <w:lang w:eastAsia="ja-JP"/>
        </w:rPr>
        <w:t>3</w:t>
      </w:r>
      <w:r w:rsidR="00950DC0" w:rsidRPr="007A4A57">
        <w:rPr>
          <w:rFonts w:asciiTheme="minorEastAsia" w:eastAsiaTheme="minorEastAsia" w:hAnsiTheme="minorEastAsia" w:hint="eastAsia"/>
          <w:lang w:eastAsia="ja-JP"/>
        </w:rPr>
        <w:t>より、入力電圧の振幅が大きくなると出力波形の振幅も大きくなっているが、増幅度は変化していない。よって依存しないと考えられる。ただし、入力信号が大きくなりすぎると増幅度</w:t>
      </w:r>
      <w:r w:rsidR="007A4A57" w:rsidRPr="007A4A57">
        <w:rPr>
          <w:rFonts w:asciiTheme="minorEastAsia" w:eastAsiaTheme="minorEastAsia" w:hAnsiTheme="minorEastAsia" w:hint="eastAsia"/>
          <w:lang w:eastAsia="ja-JP"/>
        </w:rPr>
        <w:t>は</w:t>
      </w:r>
      <w:r w:rsidR="00950DC0" w:rsidRPr="007A4A57">
        <w:rPr>
          <w:rFonts w:asciiTheme="minorEastAsia" w:eastAsiaTheme="minorEastAsia" w:hAnsiTheme="minorEastAsia" w:hint="eastAsia"/>
          <w:lang w:eastAsia="ja-JP"/>
        </w:rPr>
        <w:t>下がる。</w:t>
      </w:r>
    </w:p>
    <w:p w14:paraId="448C464A" w14:textId="77777777" w:rsidR="00950DC0" w:rsidRPr="007A4A57" w:rsidRDefault="00950DC0" w:rsidP="00AD4343">
      <w:pPr>
        <w:rPr>
          <w:rFonts w:asciiTheme="minorEastAsia" w:eastAsiaTheme="minorEastAsia" w:hAnsiTheme="minorEastAsia"/>
          <w:lang w:eastAsia="ja-JP"/>
        </w:rPr>
      </w:pPr>
      <w:r w:rsidRPr="007A4A57">
        <w:rPr>
          <w:rFonts w:asciiTheme="minorEastAsia" w:eastAsiaTheme="minorEastAsia" w:hAnsiTheme="minorEastAsia" w:hint="eastAsia"/>
          <w:lang w:eastAsia="ja-JP"/>
        </w:rPr>
        <w:t>考察</w:t>
      </w:r>
      <w:r w:rsidRPr="007A4A57">
        <w:rPr>
          <w:rFonts w:asciiTheme="minorEastAsia" w:eastAsiaTheme="minorEastAsia" w:hAnsiTheme="minorEastAsia"/>
          <w:lang w:eastAsia="ja-JP"/>
        </w:rPr>
        <w:t>7</w:t>
      </w:r>
      <w:r w:rsidRPr="007A4A57">
        <w:rPr>
          <w:rFonts w:asciiTheme="minorEastAsia" w:eastAsiaTheme="minorEastAsia" w:hAnsiTheme="minorEastAsia" w:hint="eastAsia"/>
          <w:lang w:eastAsia="ja-JP"/>
        </w:rPr>
        <w:t xml:space="preserve">　増幅度は入力信号の周波数に依存するか</w:t>
      </w:r>
    </w:p>
    <w:p w14:paraId="31894BBF" w14:textId="40DD57EB" w:rsidR="000363BD" w:rsidRDefault="00950DC0" w:rsidP="00142BB8">
      <w:pPr>
        <w:rPr>
          <w:rFonts w:asciiTheme="minorEastAsia" w:eastAsiaTheme="minorEastAsia" w:hAnsiTheme="minorEastAsia"/>
          <w:lang w:eastAsia="ja-JP"/>
        </w:rPr>
      </w:pPr>
      <w:r w:rsidRPr="007A4A57">
        <w:rPr>
          <w:rFonts w:asciiTheme="minorEastAsia" w:eastAsiaTheme="minorEastAsia" w:hAnsiTheme="minorEastAsia" w:hint="eastAsia"/>
          <w:lang w:eastAsia="ja-JP"/>
        </w:rPr>
        <w:t xml:space="preserve">　図</w:t>
      </w:r>
      <w:r w:rsidR="008162A6">
        <w:rPr>
          <w:rFonts w:asciiTheme="minorEastAsia" w:eastAsiaTheme="minorEastAsia" w:hAnsiTheme="minorEastAsia"/>
          <w:lang w:eastAsia="ja-JP"/>
        </w:rPr>
        <w:t>3</w:t>
      </w:r>
      <w:r w:rsidRPr="007A4A57">
        <w:rPr>
          <w:rFonts w:asciiTheme="minorEastAsia" w:eastAsiaTheme="minorEastAsia" w:hAnsiTheme="minorEastAsia" w:hint="eastAsia"/>
          <w:lang w:eastAsia="ja-JP"/>
        </w:rPr>
        <w:t>より、周波数が大きくなっても出力波形の振幅に影響していない。よって依存しないと考えられる。</w:t>
      </w:r>
      <w:r w:rsidR="007A4A57" w:rsidRPr="007A4A57">
        <w:rPr>
          <w:rFonts w:asciiTheme="minorEastAsia" w:eastAsiaTheme="minorEastAsia" w:hAnsiTheme="minorEastAsia" w:hint="eastAsia"/>
          <w:lang w:eastAsia="ja-JP"/>
        </w:rPr>
        <w:t>ただし、周波数が大きすぎると増幅度は下がる。</w:t>
      </w:r>
    </w:p>
    <w:p w14:paraId="7B2BB167" w14:textId="77777777" w:rsidR="000363BD" w:rsidRDefault="000363BD" w:rsidP="00142BB8">
      <w:pPr>
        <w:rPr>
          <w:rFonts w:asciiTheme="minorEastAsia" w:eastAsiaTheme="minorEastAsia" w:hAnsiTheme="minorEastAsia"/>
          <w:lang w:eastAsia="ja-JP"/>
        </w:rPr>
      </w:pPr>
    </w:p>
    <w:p w14:paraId="5641C683" w14:textId="3BAB8840" w:rsidR="00977732" w:rsidRPr="007A4A57" w:rsidRDefault="005B6AD2" w:rsidP="00684BAB">
      <w:pPr>
        <w:ind w:firstLineChars="100" w:firstLine="200"/>
        <w:jc w:val="center"/>
        <w:rPr>
          <w:rFonts w:asciiTheme="minorEastAsia" w:eastAsiaTheme="minorEastAsia" w:hAnsiTheme="minorEastAsia"/>
          <w:lang w:eastAsia="ja-JP"/>
        </w:rPr>
      </w:pPr>
      <w:r w:rsidRPr="005B6AD2">
        <w:rPr>
          <w:rFonts w:asciiTheme="minorEastAsia" w:eastAsiaTheme="minorEastAsia" w:hAnsiTheme="minorEastAsia"/>
          <w:noProof/>
          <w:lang w:eastAsia="ja-JP"/>
        </w:rPr>
        <w:drawing>
          <wp:inline distT="0" distB="0" distL="0" distR="0" wp14:anchorId="111B1862" wp14:editId="566BDD6C">
            <wp:extent cx="2498635" cy="119062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8635" cy="1190625"/>
                    </a:xfrm>
                    <a:prstGeom prst="rect">
                      <a:avLst/>
                    </a:prstGeom>
                    <a:noFill/>
                    <a:ln>
                      <a:noFill/>
                    </a:ln>
                  </pic:spPr>
                </pic:pic>
              </a:graphicData>
            </a:graphic>
          </wp:inline>
        </w:drawing>
      </w:r>
    </w:p>
    <w:p w14:paraId="6D7EE75C" w14:textId="2177A8EA" w:rsidR="00977732" w:rsidRDefault="00977732" w:rsidP="00462960">
      <w:pPr>
        <w:ind w:firstLineChars="100" w:firstLine="200"/>
        <w:jc w:val="center"/>
        <w:rPr>
          <w:rFonts w:asciiTheme="minorEastAsia" w:eastAsiaTheme="minorEastAsia" w:hAnsiTheme="minorEastAsia" w:hint="eastAsia"/>
          <w:lang w:eastAsia="ja-JP"/>
        </w:rPr>
      </w:pPr>
      <w:r w:rsidRPr="007A4A57">
        <w:rPr>
          <w:rFonts w:asciiTheme="minorEastAsia" w:eastAsiaTheme="minorEastAsia" w:hAnsiTheme="minorEastAsia" w:hint="eastAsia"/>
          <w:lang w:eastAsia="ja-JP"/>
        </w:rPr>
        <w:t>図1　反転増幅回路</w:t>
      </w:r>
    </w:p>
    <w:p w14:paraId="387EA26B" w14:textId="72250289" w:rsidR="00977732" w:rsidRPr="007A4A57" w:rsidRDefault="00462960" w:rsidP="00E13A41">
      <w:pPr>
        <w:rPr>
          <w:rFonts w:asciiTheme="minorEastAsia" w:eastAsiaTheme="minorEastAsia" w:hAnsiTheme="minorEastAsia" w:hint="eastAsia"/>
          <w:lang w:eastAsia="ja-JP"/>
        </w:rPr>
      </w:pPr>
      <w:r>
        <w:rPr>
          <w:rFonts w:asciiTheme="minorEastAsia" w:eastAsiaTheme="minorEastAsia" w:hAnsiTheme="minorEastAsia"/>
          <w:noProof/>
          <w:lang w:eastAsia="ja-JP"/>
        </w:rPr>
        <w:drawing>
          <wp:inline distT="0" distB="0" distL="0" distR="0" wp14:anchorId="35173AC4" wp14:editId="0739702A">
            <wp:extent cx="3065145" cy="1900842"/>
            <wp:effectExtent l="0" t="0" r="1905" b="444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4848" cy="1925464"/>
                    </a:xfrm>
                    <a:prstGeom prst="rect">
                      <a:avLst/>
                    </a:prstGeom>
                    <a:noFill/>
                    <a:ln>
                      <a:noFill/>
                    </a:ln>
                  </pic:spPr>
                </pic:pic>
              </a:graphicData>
            </a:graphic>
          </wp:inline>
        </w:drawing>
      </w:r>
    </w:p>
    <w:p w14:paraId="6D29AF38" w14:textId="77777777" w:rsidR="00977732" w:rsidRDefault="00977732" w:rsidP="00977732">
      <w:pPr>
        <w:jc w:val="center"/>
        <w:rPr>
          <w:rFonts w:asciiTheme="minorEastAsia" w:eastAsiaTheme="minorEastAsia" w:hAnsiTheme="minorEastAsia"/>
          <w:lang w:eastAsia="ja-JP"/>
        </w:rPr>
      </w:pPr>
      <w:r w:rsidRPr="007A4A57">
        <w:rPr>
          <w:rFonts w:asciiTheme="minorEastAsia" w:eastAsiaTheme="minorEastAsia" w:hAnsiTheme="minorEastAsia" w:hint="eastAsia"/>
          <w:lang w:eastAsia="ja-JP"/>
        </w:rPr>
        <w:t>図</w:t>
      </w:r>
      <w:r>
        <w:rPr>
          <w:rFonts w:asciiTheme="minorEastAsia" w:eastAsiaTheme="minorEastAsia" w:hAnsiTheme="minorEastAsia"/>
          <w:lang w:eastAsia="ja-JP"/>
        </w:rPr>
        <w:t>2</w:t>
      </w:r>
      <w:r w:rsidRPr="007A4A57">
        <w:rPr>
          <w:rFonts w:asciiTheme="minorEastAsia" w:eastAsiaTheme="minorEastAsia" w:hAnsiTheme="minorEastAsia" w:hint="eastAsia"/>
          <w:lang w:eastAsia="ja-JP"/>
        </w:rPr>
        <w:t xml:space="preserve">　入力波形と出力波形</w:t>
      </w:r>
    </w:p>
    <w:p w14:paraId="7333FB11" w14:textId="77777777" w:rsidR="00977732" w:rsidRDefault="00977732" w:rsidP="00AD4343">
      <w:pPr>
        <w:rPr>
          <w:rFonts w:asciiTheme="minorEastAsia" w:eastAsiaTheme="minorEastAsia" w:hAnsiTheme="minorEastAsia"/>
          <w:lang w:eastAsia="ja-JP"/>
        </w:rPr>
      </w:pPr>
    </w:p>
    <w:p w14:paraId="2C33A19B" w14:textId="6D9396AC" w:rsidR="00977732" w:rsidRDefault="00BA4CAE" w:rsidP="00AD4343">
      <w:pPr>
        <w:rPr>
          <w:rFonts w:asciiTheme="minorEastAsia" w:eastAsiaTheme="minorEastAsia" w:hAnsiTheme="minorEastAsia" w:hint="eastAsia"/>
          <w:lang w:eastAsia="ja-JP"/>
        </w:rPr>
      </w:pPr>
      <w:r>
        <w:rPr>
          <w:rFonts w:asciiTheme="minorEastAsia" w:eastAsiaTheme="minorEastAsia" w:hAnsiTheme="minorEastAsia"/>
          <w:noProof/>
          <w:lang w:eastAsia="ja-JP"/>
        </w:rPr>
        <w:drawing>
          <wp:inline distT="0" distB="0" distL="0" distR="0" wp14:anchorId="0CE02DFA" wp14:editId="3B4BF6DE">
            <wp:extent cx="3073400" cy="1847446"/>
            <wp:effectExtent l="0" t="0" r="0" b="63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8146" cy="1862321"/>
                    </a:xfrm>
                    <a:prstGeom prst="rect">
                      <a:avLst/>
                    </a:prstGeom>
                    <a:noFill/>
                    <a:ln>
                      <a:noFill/>
                    </a:ln>
                  </pic:spPr>
                </pic:pic>
              </a:graphicData>
            </a:graphic>
          </wp:inline>
        </w:drawing>
      </w:r>
    </w:p>
    <w:p w14:paraId="53CB7679" w14:textId="77777777" w:rsidR="00977732" w:rsidRPr="007A4A57" w:rsidRDefault="00977732" w:rsidP="00977732">
      <w:pPr>
        <w:jc w:val="center"/>
        <w:rPr>
          <w:rFonts w:asciiTheme="minorEastAsia" w:eastAsiaTheme="minorEastAsia" w:hAnsiTheme="minorEastAsia"/>
          <w:lang w:eastAsia="ja-JP"/>
        </w:rPr>
      </w:pPr>
      <w:r w:rsidRPr="007A4A57">
        <w:rPr>
          <w:rFonts w:asciiTheme="minorEastAsia" w:eastAsiaTheme="minorEastAsia" w:hAnsiTheme="minorEastAsia" w:hint="eastAsia"/>
          <w:lang w:eastAsia="ja-JP"/>
        </w:rPr>
        <w:t>図</w:t>
      </w:r>
      <w:r>
        <w:rPr>
          <w:rFonts w:asciiTheme="minorEastAsia" w:eastAsiaTheme="minorEastAsia" w:hAnsiTheme="minorEastAsia"/>
        </w:rPr>
        <w:t>3</w:t>
      </w:r>
      <w:r w:rsidRPr="007A4A57">
        <w:rPr>
          <w:rFonts w:asciiTheme="minorEastAsia" w:eastAsiaTheme="minorEastAsia" w:hAnsiTheme="minorEastAsia" w:hint="eastAsia"/>
          <w:lang w:eastAsia="ja-JP"/>
        </w:rPr>
        <w:t xml:space="preserve">　入力信号と出力信号の振幅の関係</w:t>
      </w:r>
    </w:p>
    <w:p w14:paraId="3F8CDE84" w14:textId="77777777" w:rsidR="00C13049" w:rsidRPr="00977732" w:rsidRDefault="00C13049" w:rsidP="00AD4343">
      <w:pPr>
        <w:rPr>
          <w:rFonts w:asciiTheme="minorEastAsia" w:eastAsiaTheme="minorEastAsia" w:hAnsiTheme="minorEastAsia"/>
          <w:lang w:eastAsia="ja-JP"/>
        </w:rPr>
      </w:pPr>
    </w:p>
    <w:sectPr w:rsidR="00C13049" w:rsidRPr="00977732" w:rsidSect="003F3F7C">
      <w:headerReference w:type="even" r:id="rId12"/>
      <w:headerReference w:type="default" r:id="rId13"/>
      <w:footerReference w:type="even" r:id="rId14"/>
      <w:footerReference w:type="default" r:id="rId15"/>
      <w:headerReference w:type="first" r:id="rId16"/>
      <w:footerReference w:type="first" r:id="rId17"/>
      <w:footnotePr>
        <w:pos w:val="beneathText"/>
      </w:footnotePr>
      <w:type w:val="continuous"/>
      <w:pgSz w:w="11905" w:h="16837" w:code="9"/>
      <w:pgMar w:top="1134" w:right="624" w:bottom="1021" w:left="1021" w:header="794" w:footer="992" w:gutter="0"/>
      <w:cols w:num="2" w:space="425"/>
      <w:docGrid w:linePitch="277"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38380" w14:textId="77777777" w:rsidR="00DF1A59" w:rsidRDefault="00DF1A59">
      <w:r>
        <w:separator/>
      </w:r>
    </w:p>
  </w:endnote>
  <w:endnote w:type="continuationSeparator" w:id="0">
    <w:p w14:paraId="5F3EFB92" w14:textId="77777777" w:rsidR="00DF1A59" w:rsidRDefault="00DF1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Meiryo UI">
    <w:panose1 w:val="020B0604030504040204"/>
    <w:charset w:val="80"/>
    <w:family w:val="modern"/>
    <w:notTrueType/>
    <w:pitch w:val="variable"/>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16266" w14:textId="77777777" w:rsidR="00ED7B69" w:rsidRDefault="00ED7B6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37944" w14:textId="77777777" w:rsidR="00ED7B69" w:rsidRDefault="00ED7B6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6A662" w14:textId="77777777" w:rsidR="00ED7B69" w:rsidRDefault="00ED7B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EC113" w14:textId="77777777" w:rsidR="00DF1A59" w:rsidRDefault="00DF1A59">
      <w:r>
        <w:separator/>
      </w:r>
    </w:p>
  </w:footnote>
  <w:footnote w:type="continuationSeparator" w:id="0">
    <w:p w14:paraId="1A389460" w14:textId="77777777" w:rsidR="00DF1A59" w:rsidRDefault="00DF1A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9B3F3" w14:textId="66404BE5" w:rsidR="00ED7B69" w:rsidRDefault="009B27BF">
    <w:pPr>
      <w:pBdr>
        <w:bottom w:val="single" w:sz="20" w:space="1" w:color="000000"/>
      </w:pBdr>
      <w:jc w:val="center"/>
      <w:rPr>
        <w:sz w:val="28"/>
        <w:lang w:eastAsia="zh-CN"/>
      </w:rPr>
    </w:pPr>
    <w:r>
      <w:rPr>
        <w:rFonts w:hint="eastAsia"/>
        <w:sz w:val="28"/>
        <w:lang w:eastAsia="ja-JP"/>
      </w:rPr>
      <w:t>電子情報</w:t>
    </w:r>
    <w:r w:rsidR="00A34A62">
      <w:rPr>
        <w:sz w:val="28"/>
        <w:lang w:eastAsia="ja-JP"/>
      </w:rPr>
      <w:t>工学実験</w:t>
    </w:r>
    <w:r w:rsidR="006A7A2B">
      <w:rPr>
        <w:rFonts w:hint="eastAsia"/>
        <w:sz w:val="28"/>
        <w:lang w:eastAsia="ja-JP"/>
      </w:rPr>
      <w:t>Ⅱ</w:t>
    </w:r>
    <w:r w:rsidR="0081259B">
      <w:rPr>
        <w:rFonts w:hint="eastAsia"/>
        <w:sz w:val="28"/>
        <w:lang w:eastAsia="ja-JP"/>
      </w:rPr>
      <w:t xml:space="preserve">　レポート</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F3928" w14:textId="77777777" w:rsidR="00ED7B69" w:rsidRDefault="00ED7B6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8327F" w14:textId="77777777" w:rsidR="00ED7B69" w:rsidRDefault="00ED7B6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325F0" w14:textId="77777777" w:rsidR="00ED7B69" w:rsidRDefault="00ED7B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6E017C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B498C8A0"/>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DA06C0B8"/>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F5CEA6EC"/>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6F962F86"/>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23140DC6"/>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A52D26C"/>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DACA0A5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3624654E"/>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24F4015E"/>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singleLevel"/>
    <w:tmpl w:val="00000001"/>
    <w:name w:val="WW8Num1"/>
    <w:lvl w:ilvl="0">
      <w:start w:val="1"/>
      <w:numFmt w:val="decimal"/>
      <w:lvlText w:val="%1."/>
      <w:lvlJc w:val="left"/>
      <w:pPr>
        <w:tabs>
          <w:tab w:val="num" w:pos="619"/>
        </w:tabs>
        <w:ind w:left="619" w:hanging="360"/>
      </w:pPr>
    </w:lvl>
  </w:abstractNum>
  <w:abstractNum w:abstractNumId="11" w15:restartNumberingAfterBreak="0">
    <w:nsid w:val="00000002"/>
    <w:multiLevelType w:val="singleLevel"/>
    <w:tmpl w:val="00000002"/>
    <w:name w:val="WW8Num2"/>
    <w:lvl w:ilvl="0">
      <w:numFmt w:val="bullet"/>
      <w:lvlText w:val="※"/>
      <w:lvlJc w:val="left"/>
      <w:pPr>
        <w:tabs>
          <w:tab w:val="num" w:pos="0"/>
        </w:tabs>
        <w:ind w:left="360" w:hanging="360"/>
      </w:pPr>
      <w:rPr>
        <w:rFonts w:ascii="ＭＳ 明朝" w:hAnsi="ＭＳ 明朝" w:cs="Times New Roman"/>
      </w:rPr>
    </w:lvl>
  </w:abstractNum>
  <w:abstractNum w:abstractNumId="12" w15:restartNumberingAfterBreak="0">
    <w:nsid w:val="00000003"/>
    <w:multiLevelType w:val="multilevel"/>
    <w:tmpl w:val="00000003"/>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3" w15:restartNumberingAfterBreak="0">
    <w:nsid w:val="7D9D4391"/>
    <w:multiLevelType w:val="singleLevel"/>
    <w:tmpl w:val="00000001"/>
    <w:lvl w:ilvl="0">
      <w:start w:val="1"/>
      <w:numFmt w:val="decimal"/>
      <w:lvlText w:val="%1."/>
      <w:lvlJc w:val="left"/>
      <w:pPr>
        <w:tabs>
          <w:tab w:val="num" w:pos="619"/>
        </w:tabs>
        <w:ind w:left="619" w:hanging="360"/>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defaultTabStop w:val="709"/>
  <w:drawingGridHorizontalSpacing w:val="110"/>
  <w:drawingGridVerticalSpacing w:val="136"/>
  <w:displayHorizontalDrawingGridEvery w:val="0"/>
  <w:displayVerticalDrawingGridEvery w:val="0"/>
  <w:characterSpacingControl w:val="compressPunctuation"/>
  <w:hdrShapeDefaults>
    <o:shapedefaults v:ext="edit" spidmax="2049">
      <v:textbox inset="5.85pt,.7pt,5.85pt,.7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E0B"/>
    <w:rsid w:val="00012415"/>
    <w:rsid w:val="00012B7A"/>
    <w:rsid w:val="00023390"/>
    <w:rsid w:val="000306F6"/>
    <w:rsid w:val="000363BD"/>
    <w:rsid w:val="0004175A"/>
    <w:rsid w:val="000614F4"/>
    <w:rsid w:val="00065309"/>
    <w:rsid w:val="00082EE9"/>
    <w:rsid w:val="000B28F9"/>
    <w:rsid w:val="000C1845"/>
    <w:rsid w:val="000D0E1F"/>
    <w:rsid w:val="000D5DEF"/>
    <w:rsid w:val="000E44BB"/>
    <w:rsid w:val="000F358B"/>
    <w:rsid w:val="000F4508"/>
    <w:rsid w:val="00107BC0"/>
    <w:rsid w:val="00124DAF"/>
    <w:rsid w:val="00142BB8"/>
    <w:rsid w:val="0016124E"/>
    <w:rsid w:val="00174E79"/>
    <w:rsid w:val="00185E95"/>
    <w:rsid w:val="00194E1D"/>
    <w:rsid w:val="00195A4B"/>
    <w:rsid w:val="001A3345"/>
    <w:rsid w:val="001A699E"/>
    <w:rsid w:val="001E23EE"/>
    <w:rsid w:val="00214F0E"/>
    <w:rsid w:val="00222E92"/>
    <w:rsid w:val="00245E0A"/>
    <w:rsid w:val="00262CED"/>
    <w:rsid w:val="002735D7"/>
    <w:rsid w:val="002761DD"/>
    <w:rsid w:val="002A7D1A"/>
    <w:rsid w:val="002B0B46"/>
    <w:rsid w:val="002B2231"/>
    <w:rsid w:val="002B288F"/>
    <w:rsid w:val="002B600E"/>
    <w:rsid w:val="002C165A"/>
    <w:rsid w:val="002E7602"/>
    <w:rsid w:val="00310E8F"/>
    <w:rsid w:val="003139EA"/>
    <w:rsid w:val="003266AB"/>
    <w:rsid w:val="00346767"/>
    <w:rsid w:val="0035522F"/>
    <w:rsid w:val="003646FA"/>
    <w:rsid w:val="00365670"/>
    <w:rsid w:val="00372804"/>
    <w:rsid w:val="003743B9"/>
    <w:rsid w:val="00387758"/>
    <w:rsid w:val="003A3BBA"/>
    <w:rsid w:val="003C1078"/>
    <w:rsid w:val="003C71F7"/>
    <w:rsid w:val="003C75E1"/>
    <w:rsid w:val="003F3F7C"/>
    <w:rsid w:val="00420704"/>
    <w:rsid w:val="004214F5"/>
    <w:rsid w:val="00457F2E"/>
    <w:rsid w:val="00462633"/>
    <w:rsid w:val="00462960"/>
    <w:rsid w:val="004A0CEE"/>
    <w:rsid w:val="004C5A28"/>
    <w:rsid w:val="004E5755"/>
    <w:rsid w:val="004F77C5"/>
    <w:rsid w:val="0050151C"/>
    <w:rsid w:val="00527505"/>
    <w:rsid w:val="00544C85"/>
    <w:rsid w:val="00550A26"/>
    <w:rsid w:val="00586C7B"/>
    <w:rsid w:val="0058705E"/>
    <w:rsid w:val="005947C4"/>
    <w:rsid w:val="005A2F30"/>
    <w:rsid w:val="005A7671"/>
    <w:rsid w:val="005B6AD2"/>
    <w:rsid w:val="005C7670"/>
    <w:rsid w:val="005E101E"/>
    <w:rsid w:val="005E5147"/>
    <w:rsid w:val="006077D8"/>
    <w:rsid w:val="00610FC9"/>
    <w:rsid w:val="006115D9"/>
    <w:rsid w:val="00625040"/>
    <w:rsid w:val="006376FB"/>
    <w:rsid w:val="006414C6"/>
    <w:rsid w:val="0064354A"/>
    <w:rsid w:val="00645241"/>
    <w:rsid w:val="00646C2B"/>
    <w:rsid w:val="006569BD"/>
    <w:rsid w:val="00684BAB"/>
    <w:rsid w:val="006A7A2B"/>
    <w:rsid w:val="006B2734"/>
    <w:rsid w:val="006D3F96"/>
    <w:rsid w:val="006E1181"/>
    <w:rsid w:val="006F577B"/>
    <w:rsid w:val="006F78B6"/>
    <w:rsid w:val="007028F3"/>
    <w:rsid w:val="00730443"/>
    <w:rsid w:val="007424C7"/>
    <w:rsid w:val="00776D46"/>
    <w:rsid w:val="00786B54"/>
    <w:rsid w:val="00794747"/>
    <w:rsid w:val="007A4A57"/>
    <w:rsid w:val="007C1CC7"/>
    <w:rsid w:val="007D5A4E"/>
    <w:rsid w:val="007F161B"/>
    <w:rsid w:val="007F7949"/>
    <w:rsid w:val="00800B19"/>
    <w:rsid w:val="00804D32"/>
    <w:rsid w:val="0081259B"/>
    <w:rsid w:val="008162A6"/>
    <w:rsid w:val="008454C4"/>
    <w:rsid w:val="00865E14"/>
    <w:rsid w:val="00872F5B"/>
    <w:rsid w:val="008A5DA2"/>
    <w:rsid w:val="008B7F2D"/>
    <w:rsid w:val="008C53C8"/>
    <w:rsid w:val="008D15F6"/>
    <w:rsid w:val="008D2ED0"/>
    <w:rsid w:val="008D7E68"/>
    <w:rsid w:val="00902049"/>
    <w:rsid w:val="009100E6"/>
    <w:rsid w:val="009141C5"/>
    <w:rsid w:val="00921413"/>
    <w:rsid w:val="00927120"/>
    <w:rsid w:val="00931730"/>
    <w:rsid w:val="00950DC0"/>
    <w:rsid w:val="009550B7"/>
    <w:rsid w:val="00956898"/>
    <w:rsid w:val="00977732"/>
    <w:rsid w:val="009779CF"/>
    <w:rsid w:val="009820AA"/>
    <w:rsid w:val="00996B29"/>
    <w:rsid w:val="009B27BF"/>
    <w:rsid w:val="009D0196"/>
    <w:rsid w:val="009F32F7"/>
    <w:rsid w:val="00A04531"/>
    <w:rsid w:val="00A34A62"/>
    <w:rsid w:val="00A7181D"/>
    <w:rsid w:val="00A7571B"/>
    <w:rsid w:val="00AA2801"/>
    <w:rsid w:val="00AB2414"/>
    <w:rsid w:val="00AB3326"/>
    <w:rsid w:val="00AB4475"/>
    <w:rsid w:val="00AD4343"/>
    <w:rsid w:val="00B00B55"/>
    <w:rsid w:val="00B10E3E"/>
    <w:rsid w:val="00B13003"/>
    <w:rsid w:val="00B15AA0"/>
    <w:rsid w:val="00B272E3"/>
    <w:rsid w:val="00B32AC2"/>
    <w:rsid w:val="00B426CE"/>
    <w:rsid w:val="00B63D4D"/>
    <w:rsid w:val="00B678E3"/>
    <w:rsid w:val="00B914BC"/>
    <w:rsid w:val="00BA4CAE"/>
    <w:rsid w:val="00BB308F"/>
    <w:rsid w:val="00BB324C"/>
    <w:rsid w:val="00BC0781"/>
    <w:rsid w:val="00BC1287"/>
    <w:rsid w:val="00BC5B4D"/>
    <w:rsid w:val="00BC5CDA"/>
    <w:rsid w:val="00BD383C"/>
    <w:rsid w:val="00BE1A67"/>
    <w:rsid w:val="00BE461A"/>
    <w:rsid w:val="00BF4038"/>
    <w:rsid w:val="00BF4DB0"/>
    <w:rsid w:val="00BF525D"/>
    <w:rsid w:val="00C078F4"/>
    <w:rsid w:val="00C11792"/>
    <w:rsid w:val="00C13049"/>
    <w:rsid w:val="00C337CA"/>
    <w:rsid w:val="00C447FC"/>
    <w:rsid w:val="00C50442"/>
    <w:rsid w:val="00C66F5D"/>
    <w:rsid w:val="00C675CB"/>
    <w:rsid w:val="00C70B37"/>
    <w:rsid w:val="00C73300"/>
    <w:rsid w:val="00CA13FF"/>
    <w:rsid w:val="00CA3F27"/>
    <w:rsid w:val="00CB6542"/>
    <w:rsid w:val="00CD3CC5"/>
    <w:rsid w:val="00CE03D9"/>
    <w:rsid w:val="00D00728"/>
    <w:rsid w:val="00D13EAC"/>
    <w:rsid w:val="00D25701"/>
    <w:rsid w:val="00D61BCC"/>
    <w:rsid w:val="00D714F6"/>
    <w:rsid w:val="00D72CE3"/>
    <w:rsid w:val="00D72D9B"/>
    <w:rsid w:val="00D7457B"/>
    <w:rsid w:val="00D967F2"/>
    <w:rsid w:val="00D9712A"/>
    <w:rsid w:val="00DA3E6D"/>
    <w:rsid w:val="00DB3996"/>
    <w:rsid w:val="00DD300F"/>
    <w:rsid w:val="00DE4257"/>
    <w:rsid w:val="00DE6C93"/>
    <w:rsid w:val="00DF06BE"/>
    <w:rsid w:val="00DF1A59"/>
    <w:rsid w:val="00DF6B63"/>
    <w:rsid w:val="00DF7771"/>
    <w:rsid w:val="00E13A41"/>
    <w:rsid w:val="00E27E0B"/>
    <w:rsid w:val="00E45230"/>
    <w:rsid w:val="00E55951"/>
    <w:rsid w:val="00E729C3"/>
    <w:rsid w:val="00E74169"/>
    <w:rsid w:val="00E777E4"/>
    <w:rsid w:val="00E92165"/>
    <w:rsid w:val="00EA21B9"/>
    <w:rsid w:val="00EA322B"/>
    <w:rsid w:val="00ED36BB"/>
    <w:rsid w:val="00ED5C3D"/>
    <w:rsid w:val="00ED7B69"/>
    <w:rsid w:val="00EF122C"/>
    <w:rsid w:val="00EF5E88"/>
    <w:rsid w:val="00F14404"/>
    <w:rsid w:val="00F22883"/>
    <w:rsid w:val="00F35713"/>
    <w:rsid w:val="00F359A7"/>
    <w:rsid w:val="00F409AF"/>
    <w:rsid w:val="00F46BE0"/>
    <w:rsid w:val="00F511FA"/>
    <w:rsid w:val="00F87461"/>
    <w:rsid w:val="00F87BDB"/>
    <w:rsid w:val="00FC2AAC"/>
    <w:rsid w:val="00FC6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0E60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suppressAutoHyphens/>
      <w:jc w:val="both"/>
    </w:pPr>
    <w:rPr>
      <w:rFonts w:ascii="Century" w:hAnsi="Century" w:cs="Century"/>
      <w:kern w:val="1"/>
      <w:lang w:eastAsia="ar-SA"/>
    </w:rPr>
  </w:style>
  <w:style w:type="paragraph" w:styleId="1">
    <w:name w:val="heading 1"/>
    <w:basedOn w:val="a1"/>
    <w:next w:val="a1"/>
    <w:link w:val="10"/>
    <w:uiPriority w:val="9"/>
    <w:qFormat/>
    <w:rsid w:val="007F161B"/>
    <w:pPr>
      <w:keepNext/>
      <w:outlineLvl w:val="0"/>
    </w:pPr>
    <w:rPr>
      <w:rFonts w:asciiTheme="majorHAnsi" w:eastAsiaTheme="majorEastAsia" w:hAnsiTheme="majorHAnsi" w:cstheme="majorBidi"/>
      <w:sz w:val="24"/>
      <w:szCs w:val="24"/>
    </w:rPr>
  </w:style>
  <w:style w:type="paragraph" w:styleId="21">
    <w:name w:val="heading 2"/>
    <w:basedOn w:val="a1"/>
    <w:next w:val="a1"/>
    <w:link w:val="22"/>
    <w:uiPriority w:val="9"/>
    <w:semiHidden/>
    <w:unhideWhenUsed/>
    <w:qFormat/>
    <w:rsid w:val="007F161B"/>
    <w:pPr>
      <w:keepNext/>
      <w:outlineLvl w:val="1"/>
    </w:pPr>
    <w:rPr>
      <w:rFonts w:asciiTheme="majorHAnsi" w:eastAsiaTheme="majorEastAsia" w:hAnsiTheme="majorHAnsi" w:cstheme="majorBidi"/>
    </w:rPr>
  </w:style>
  <w:style w:type="paragraph" w:styleId="31">
    <w:name w:val="heading 3"/>
    <w:basedOn w:val="a1"/>
    <w:next w:val="a1"/>
    <w:link w:val="32"/>
    <w:uiPriority w:val="9"/>
    <w:semiHidden/>
    <w:unhideWhenUsed/>
    <w:qFormat/>
    <w:rsid w:val="007F161B"/>
    <w:pPr>
      <w:keepNext/>
      <w:ind w:leftChars="400" w:left="400"/>
      <w:outlineLvl w:val="2"/>
    </w:pPr>
    <w:rPr>
      <w:rFonts w:asciiTheme="majorHAnsi" w:eastAsiaTheme="majorEastAsia" w:hAnsiTheme="majorHAnsi" w:cstheme="majorBidi"/>
    </w:rPr>
  </w:style>
  <w:style w:type="paragraph" w:styleId="41">
    <w:name w:val="heading 4"/>
    <w:basedOn w:val="a1"/>
    <w:next w:val="a1"/>
    <w:link w:val="42"/>
    <w:uiPriority w:val="9"/>
    <w:semiHidden/>
    <w:unhideWhenUsed/>
    <w:qFormat/>
    <w:rsid w:val="007F161B"/>
    <w:pPr>
      <w:keepNext/>
      <w:ind w:leftChars="400" w:left="400"/>
      <w:outlineLvl w:val="3"/>
    </w:pPr>
    <w:rPr>
      <w:b/>
      <w:bCs/>
    </w:rPr>
  </w:style>
  <w:style w:type="paragraph" w:styleId="51">
    <w:name w:val="heading 5"/>
    <w:basedOn w:val="a1"/>
    <w:next w:val="a1"/>
    <w:link w:val="52"/>
    <w:uiPriority w:val="9"/>
    <w:semiHidden/>
    <w:unhideWhenUsed/>
    <w:qFormat/>
    <w:rsid w:val="007F161B"/>
    <w:pPr>
      <w:keepNext/>
      <w:ind w:leftChars="800" w:left="800"/>
      <w:outlineLvl w:val="4"/>
    </w:pPr>
    <w:rPr>
      <w:rFonts w:asciiTheme="majorHAnsi" w:eastAsiaTheme="majorEastAsia" w:hAnsiTheme="majorHAnsi" w:cstheme="majorBidi"/>
    </w:rPr>
  </w:style>
  <w:style w:type="paragraph" w:styleId="6">
    <w:name w:val="heading 6"/>
    <w:basedOn w:val="a1"/>
    <w:next w:val="a1"/>
    <w:link w:val="60"/>
    <w:uiPriority w:val="9"/>
    <w:semiHidden/>
    <w:unhideWhenUsed/>
    <w:qFormat/>
    <w:rsid w:val="007F161B"/>
    <w:pPr>
      <w:keepNext/>
      <w:ind w:leftChars="800" w:left="800"/>
      <w:outlineLvl w:val="5"/>
    </w:pPr>
    <w:rPr>
      <w:b/>
      <w:bCs/>
    </w:rPr>
  </w:style>
  <w:style w:type="paragraph" w:styleId="7">
    <w:name w:val="heading 7"/>
    <w:basedOn w:val="a1"/>
    <w:next w:val="a1"/>
    <w:link w:val="70"/>
    <w:uiPriority w:val="9"/>
    <w:semiHidden/>
    <w:unhideWhenUsed/>
    <w:qFormat/>
    <w:rsid w:val="007F161B"/>
    <w:pPr>
      <w:keepNext/>
      <w:ind w:leftChars="800" w:left="800"/>
      <w:outlineLvl w:val="6"/>
    </w:pPr>
  </w:style>
  <w:style w:type="paragraph" w:styleId="8">
    <w:name w:val="heading 8"/>
    <w:basedOn w:val="a1"/>
    <w:next w:val="a1"/>
    <w:link w:val="80"/>
    <w:uiPriority w:val="9"/>
    <w:semiHidden/>
    <w:unhideWhenUsed/>
    <w:qFormat/>
    <w:rsid w:val="007F161B"/>
    <w:pPr>
      <w:keepNext/>
      <w:ind w:leftChars="1200" w:left="1200"/>
      <w:outlineLvl w:val="7"/>
    </w:pPr>
  </w:style>
  <w:style w:type="paragraph" w:styleId="9">
    <w:name w:val="heading 9"/>
    <w:basedOn w:val="a1"/>
    <w:next w:val="a1"/>
    <w:link w:val="90"/>
    <w:uiPriority w:val="9"/>
    <w:semiHidden/>
    <w:unhideWhenUsed/>
    <w:qFormat/>
    <w:rsid w:val="007F161B"/>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2z0">
    <w:name w:val="WW8Num2z0"/>
    <w:rPr>
      <w:rFonts w:ascii="ＭＳ 明朝" w:hAnsi="ＭＳ 明朝"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0">
    <w:name w:val="WW8Num3z0"/>
    <w:rPr>
      <w:rFonts w:ascii="ＭＳ 明朝" w:eastAsia="ＭＳ 明朝" w:hAnsi="ＭＳ 明朝" w:cs="Times New Roman"/>
    </w:rPr>
  </w:style>
  <w:style w:type="character" w:customStyle="1" w:styleId="WW8Num3z1">
    <w:name w:val="WW8Num3z1"/>
    <w:rPr>
      <w:rFonts w:ascii="Wingdings" w:hAnsi="Wingdings"/>
    </w:rPr>
  </w:style>
  <w:style w:type="character" w:customStyle="1" w:styleId="WW8Num8z0">
    <w:name w:val="WW8Num8z0"/>
    <w:rPr>
      <w:rFonts w:ascii="ＭＳ 明朝" w:eastAsia="ＭＳ 明朝" w:hAnsi="ＭＳ 明朝" w:cs="Times New Roman"/>
    </w:rPr>
  </w:style>
  <w:style w:type="character" w:customStyle="1" w:styleId="WW8Num8z1">
    <w:name w:val="WW8Num8z1"/>
    <w:rPr>
      <w:rFonts w:ascii="Wingdings" w:hAnsi="Wingdings"/>
    </w:rPr>
  </w:style>
  <w:style w:type="character" w:styleId="a5">
    <w:name w:val="Hyperlink"/>
    <w:basedOn w:val="a2"/>
    <w:semiHidden/>
    <w:rPr>
      <w:color w:val="0000FF"/>
      <w:u w:val="single"/>
    </w:rPr>
  </w:style>
  <w:style w:type="character" w:styleId="a6">
    <w:name w:val="FollowedHyperlink"/>
    <w:basedOn w:val="a2"/>
    <w:semiHidden/>
    <w:rPr>
      <w:color w:val="800080"/>
      <w:u w:val="single"/>
    </w:rPr>
  </w:style>
  <w:style w:type="paragraph" w:customStyle="1" w:styleId="a7">
    <w:name w:val="見出し"/>
    <w:basedOn w:val="a1"/>
    <w:next w:val="a8"/>
    <w:pPr>
      <w:keepNext/>
      <w:spacing w:before="240" w:after="120"/>
    </w:pPr>
    <w:rPr>
      <w:rFonts w:ascii="Arial" w:eastAsia="ＭＳ Ｐゴシック" w:hAnsi="Arial" w:cs="Tahoma"/>
      <w:sz w:val="28"/>
      <w:szCs w:val="28"/>
    </w:rPr>
  </w:style>
  <w:style w:type="paragraph" w:styleId="a8">
    <w:name w:val="Body Text"/>
    <w:basedOn w:val="a1"/>
    <w:link w:val="a9"/>
    <w:semiHidden/>
    <w:pPr>
      <w:spacing w:after="120"/>
    </w:pPr>
  </w:style>
  <w:style w:type="paragraph" w:styleId="aa">
    <w:name w:val="List"/>
    <w:basedOn w:val="a8"/>
    <w:semiHidden/>
    <w:rPr>
      <w:rFonts w:cs="Tahoma"/>
    </w:rPr>
  </w:style>
  <w:style w:type="paragraph" w:styleId="ab">
    <w:name w:val="caption"/>
    <w:basedOn w:val="a1"/>
    <w:qFormat/>
    <w:pPr>
      <w:suppressLineNumbers/>
      <w:spacing w:before="120" w:after="120"/>
    </w:pPr>
    <w:rPr>
      <w:rFonts w:cs="Tahoma"/>
      <w:i/>
      <w:iCs/>
      <w:sz w:val="24"/>
      <w:szCs w:val="24"/>
    </w:rPr>
  </w:style>
  <w:style w:type="paragraph" w:customStyle="1" w:styleId="ac">
    <w:name w:val="索引"/>
    <w:basedOn w:val="a1"/>
    <w:pPr>
      <w:suppressLineNumbers/>
    </w:pPr>
    <w:rPr>
      <w:rFonts w:cs="Tahoma"/>
    </w:rPr>
  </w:style>
  <w:style w:type="paragraph" w:styleId="ad">
    <w:name w:val="header"/>
    <w:basedOn w:val="a1"/>
    <w:semiHidden/>
    <w:pPr>
      <w:tabs>
        <w:tab w:val="center" w:pos="4252"/>
        <w:tab w:val="right" w:pos="8504"/>
      </w:tabs>
      <w:snapToGrid w:val="0"/>
    </w:pPr>
  </w:style>
  <w:style w:type="paragraph" w:styleId="ae">
    <w:name w:val="footer"/>
    <w:basedOn w:val="a1"/>
    <w:link w:val="af"/>
    <w:uiPriority w:val="99"/>
    <w:pPr>
      <w:tabs>
        <w:tab w:val="center" w:pos="4252"/>
        <w:tab w:val="right" w:pos="8504"/>
      </w:tabs>
      <w:snapToGrid w:val="0"/>
    </w:pPr>
  </w:style>
  <w:style w:type="paragraph" w:customStyle="1" w:styleId="af0">
    <w:name w:val="枠の内容"/>
    <w:basedOn w:val="a8"/>
  </w:style>
  <w:style w:type="paragraph" w:styleId="HTML">
    <w:name w:val="HTML Address"/>
    <w:basedOn w:val="a1"/>
    <w:link w:val="HTML0"/>
    <w:uiPriority w:val="99"/>
    <w:semiHidden/>
    <w:unhideWhenUsed/>
    <w:rsid w:val="007F161B"/>
    <w:rPr>
      <w:i/>
      <w:iCs/>
    </w:rPr>
  </w:style>
  <w:style w:type="character" w:customStyle="1" w:styleId="HTML0">
    <w:name w:val="HTML アドレス (文字)"/>
    <w:basedOn w:val="a2"/>
    <w:link w:val="HTML"/>
    <w:uiPriority w:val="99"/>
    <w:semiHidden/>
    <w:rsid w:val="007F161B"/>
    <w:rPr>
      <w:rFonts w:ascii="Century" w:hAnsi="Century" w:cs="Century"/>
      <w:i/>
      <w:iCs/>
      <w:kern w:val="1"/>
      <w:lang w:eastAsia="ar-SA"/>
    </w:rPr>
  </w:style>
  <w:style w:type="paragraph" w:styleId="HTML1">
    <w:name w:val="HTML Preformatted"/>
    <w:basedOn w:val="a1"/>
    <w:link w:val="HTML2"/>
    <w:uiPriority w:val="99"/>
    <w:semiHidden/>
    <w:unhideWhenUsed/>
    <w:rsid w:val="007F161B"/>
    <w:rPr>
      <w:rFonts w:ascii="Courier New" w:hAnsi="Courier New" w:cs="Courier New"/>
    </w:rPr>
  </w:style>
  <w:style w:type="character" w:customStyle="1" w:styleId="HTML2">
    <w:name w:val="HTML 書式付き (文字)"/>
    <w:basedOn w:val="a2"/>
    <w:link w:val="HTML1"/>
    <w:uiPriority w:val="99"/>
    <w:semiHidden/>
    <w:rsid w:val="007F161B"/>
    <w:rPr>
      <w:rFonts w:ascii="Courier New" w:hAnsi="Courier New" w:cs="Courier New"/>
      <w:kern w:val="1"/>
      <w:lang w:eastAsia="ar-SA"/>
    </w:rPr>
  </w:style>
  <w:style w:type="paragraph" w:styleId="af1">
    <w:name w:val="annotation text"/>
    <w:basedOn w:val="a1"/>
    <w:link w:val="af2"/>
    <w:uiPriority w:val="99"/>
    <w:semiHidden/>
    <w:unhideWhenUsed/>
    <w:rsid w:val="007F161B"/>
    <w:pPr>
      <w:jc w:val="left"/>
    </w:pPr>
  </w:style>
  <w:style w:type="character" w:customStyle="1" w:styleId="af2">
    <w:name w:val="コメント文字列 (文字)"/>
    <w:basedOn w:val="a2"/>
    <w:link w:val="af1"/>
    <w:uiPriority w:val="99"/>
    <w:semiHidden/>
    <w:rsid w:val="007F161B"/>
    <w:rPr>
      <w:rFonts w:ascii="Century" w:hAnsi="Century" w:cs="Century"/>
      <w:kern w:val="1"/>
      <w:lang w:eastAsia="ar-SA"/>
    </w:rPr>
  </w:style>
  <w:style w:type="paragraph" w:styleId="af3">
    <w:name w:val="annotation subject"/>
    <w:basedOn w:val="af1"/>
    <w:next w:val="af1"/>
    <w:link w:val="af4"/>
    <w:uiPriority w:val="99"/>
    <w:semiHidden/>
    <w:unhideWhenUsed/>
    <w:rsid w:val="007F161B"/>
    <w:rPr>
      <w:b/>
      <w:bCs/>
    </w:rPr>
  </w:style>
  <w:style w:type="character" w:customStyle="1" w:styleId="af4">
    <w:name w:val="コメント内容 (文字)"/>
    <w:basedOn w:val="af2"/>
    <w:link w:val="af3"/>
    <w:uiPriority w:val="99"/>
    <w:semiHidden/>
    <w:rsid w:val="007F161B"/>
    <w:rPr>
      <w:rFonts w:ascii="Century" w:hAnsi="Century" w:cs="Century"/>
      <w:b/>
      <w:bCs/>
      <w:kern w:val="1"/>
      <w:lang w:eastAsia="ar-SA"/>
    </w:rPr>
  </w:style>
  <w:style w:type="paragraph" w:styleId="af5">
    <w:name w:val="Block Text"/>
    <w:basedOn w:val="a1"/>
    <w:uiPriority w:val="99"/>
    <w:semiHidden/>
    <w:unhideWhenUsed/>
    <w:rsid w:val="007F161B"/>
    <w:pPr>
      <w:ind w:leftChars="700" w:left="1440" w:rightChars="700" w:right="1440"/>
    </w:pPr>
  </w:style>
  <w:style w:type="paragraph" w:styleId="af6">
    <w:name w:val="macro"/>
    <w:link w:val="af7"/>
    <w:uiPriority w:val="99"/>
    <w:semiHidden/>
    <w:unhideWhenUsed/>
    <w:rsid w:val="007F161B"/>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suppressAutoHyphens/>
      <w:kinsoku w:val="0"/>
      <w:overflowPunct w:val="0"/>
      <w:autoSpaceDE w:val="0"/>
      <w:autoSpaceDN w:val="0"/>
      <w:snapToGrid w:val="0"/>
    </w:pPr>
    <w:rPr>
      <w:rFonts w:ascii="Courier New" w:hAnsi="Courier New" w:cs="Courier New"/>
      <w:kern w:val="1"/>
      <w:sz w:val="18"/>
      <w:szCs w:val="18"/>
      <w:lang w:eastAsia="ar-SA"/>
    </w:rPr>
  </w:style>
  <w:style w:type="character" w:customStyle="1" w:styleId="af7">
    <w:name w:val="マクロ文字列 (文字)"/>
    <w:basedOn w:val="a2"/>
    <w:link w:val="af6"/>
    <w:uiPriority w:val="99"/>
    <w:semiHidden/>
    <w:rsid w:val="007F161B"/>
    <w:rPr>
      <w:rFonts w:ascii="Courier New" w:hAnsi="Courier New" w:cs="Courier New"/>
      <w:kern w:val="1"/>
      <w:sz w:val="18"/>
      <w:szCs w:val="18"/>
      <w:lang w:eastAsia="ar-SA"/>
    </w:rPr>
  </w:style>
  <w:style w:type="paragraph" w:styleId="af8">
    <w:name w:val="Message Header"/>
    <w:basedOn w:val="a1"/>
    <w:link w:val="af9"/>
    <w:uiPriority w:val="99"/>
    <w:semiHidden/>
    <w:unhideWhenUsed/>
    <w:rsid w:val="007F161B"/>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szCs w:val="24"/>
    </w:rPr>
  </w:style>
  <w:style w:type="character" w:customStyle="1" w:styleId="af9">
    <w:name w:val="メッセージ見出し (文字)"/>
    <w:basedOn w:val="a2"/>
    <w:link w:val="af8"/>
    <w:uiPriority w:val="99"/>
    <w:semiHidden/>
    <w:rsid w:val="007F161B"/>
    <w:rPr>
      <w:rFonts w:asciiTheme="majorHAnsi" w:eastAsiaTheme="majorEastAsia" w:hAnsiTheme="majorHAnsi" w:cstheme="majorBidi"/>
      <w:kern w:val="1"/>
      <w:sz w:val="24"/>
      <w:szCs w:val="24"/>
      <w:shd w:val="pct20" w:color="auto" w:fill="auto"/>
      <w:lang w:eastAsia="ar-SA"/>
    </w:rPr>
  </w:style>
  <w:style w:type="paragraph" w:styleId="afa">
    <w:name w:val="List Paragraph"/>
    <w:basedOn w:val="a1"/>
    <w:uiPriority w:val="34"/>
    <w:qFormat/>
    <w:rsid w:val="007F161B"/>
    <w:pPr>
      <w:ind w:leftChars="400" w:left="840"/>
    </w:pPr>
  </w:style>
  <w:style w:type="paragraph" w:styleId="afb">
    <w:name w:val="Salutation"/>
    <w:basedOn w:val="a1"/>
    <w:next w:val="a1"/>
    <w:link w:val="afc"/>
    <w:uiPriority w:val="99"/>
    <w:semiHidden/>
    <w:unhideWhenUsed/>
    <w:rsid w:val="007F161B"/>
  </w:style>
  <w:style w:type="character" w:customStyle="1" w:styleId="afc">
    <w:name w:val="挨拶文 (文字)"/>
    <w:basedOn w:val="a2"/>
    <w:link w:val="afb"/>
    <w:uiPriority w:val="99"/>
    <w:semiHidden/>
    <w:rsid w:val="007F161B"/>
    <w:rPr>
      <w:rFonts w:ascii="Century" w:hAnsi="Century" w:cs="Century"/>
      <w:kern w:val="1"/>
      <w:lang w:eastAsia="ar-SA"/>
    </w:rPr>
  </w:style>
  <w:style w:type="paragraph" w:styleId="afd">
    <w:name w:val="envelope address"/>
    <w:basedOn w:val="a1"/>
    <w:uiPriority w:val="99"/>
    <w:semiHidden/>
    <w:unhideWhenUsed/>
    <w:rsid w:val="007F161B"/>
    <w:pPr>
      <w:framePr w:w="6804" w:h="2268" w:hRule="exact" w:hSpace="142" w:wrap="auto" w:hAnchor="page" w:xAlign="center" w:yAlign="bottom"/>
      <w:snapToGrid w:val="0"/>
      <w:ind w:leftChars="1400" w:left="100"/>
    </w:pPr>
    <w:rPr>
      <w:rFonts w:asciiTheme="majorHAnsi" w:eastAsiaTheme="majorEastAsia" w:hAnsiTheme="majorHAnsi" w:cstheme="majorBidi"/>
      <w:sz w:val="24"/>
      <w:szCs w:val="24"/>
    </w:rPr>
  </w:style>
  <w:style w:type="paragraph" w:styleId="23">
    <w:name w:val="List 2"/>
    <w:basedOn w:val="a1"/>
    <w:uiPriority w:val="99"/>
    <w:semiHidden/>
    <w:unhideWhenUsed/>
    <w:rsid w:val="007F161B"/>
    <w:pPr>
      <w:ind w:leftChars="200" w:left="100" w:hangingChars="200" w:hanging="200"/>
      <w:contextualSpacing/>
    </w:pPr>
  </w:style>
  <w:style w:type="paragraph" w:styleId="33">
    <w:name w:val="List 3"/>
    <w:basedOn w:val="a1"/>
    <w:uiPriority w:val="99"/>
    <w:semiHidden/>
    <w:unhideWhenUsed/>
    <w:rsid w:val="007F161B"/>
    <w:pPr>
      <w:ind w:leftChars="400" w:left="100" w:hangingChars="200" w:hanging="200"/>
      <w:contextualSpacing/>
    </w:pPr>
  </w:style>
  <w:style w:type="paragraph" w:styleId="43">
    <w:name w:val="List 4"/>
    <w:basedOn w:val="a1"/>
    <w:uiPriority w:val="99"/>
    <w:semiHidden/>
    <w:unhideWhenUsed/>
    <w:rsid w:val="007F161B"/>
    <w:pPr>
      <w:ind w:leftChars="600" w:left="100" w:hangingChars="200" w:hanging="200"/>
      <w:contextualSpacing/>
    </w:pPr>
  </w:style>
  <w:style w:type="paragraph" w:styleId="53">
    <w:name w:val="List 5"/>
    <w:basedOn w:val="a1"/>
    <w:uiPriority w:val="99"/>
    <w:semiHidden/>
    <w:unhideWhenUsed/>
    <w:rsid w:val="007F161B"/>
    <w:pPr>
      <w:ind w:leftChars="800" w:left="100" w:hangingChars="200" w:hanging="200"/>
      <w:contextualSpacing/>
    </w:pPr>
  </w:style>
  <w:style w:type="paragraph" w:styleId="afe">
    <w:name w:val="Quote"/>
    <w:basedOn w:val="a1"/>
    <w:next w:val="a1"/>
    <w:link w:val="aff"/>
    <w:uiPriority w:val="29"/>
    <w:qFormat/>
    <w:rsid w:val="007F161B"/>
    <w:pPr>
      <w:spacing w:before="200" w:after="160"/>
      <w:ind w:left="864" w:right="864"/>
      <w:jc w:val="center"/>
    </w:pPr>
    <w:rPr>
      <w:i/>
      <w:iCs/>
      <w:color w:val="404040" w:themeColor="text1" w:themeTint="BF"/>
    </w:rPr>
  </w:style>
  <w:style w:type="character" w:customStyle="1" w:styleId="aff">
    <w:name w:val="引用文 (文字)"/>
    <w:basedOn w:val="a2"/>
    <w:link w:val="afe"/>
    <w:uiPriority w:val="29"/>
    <w:rsid w:val="007F161B"/>
    <w:rPr>
      <w:rFonts w:ascii="Century" w:hAnsi="Century" w:cs="Century"/>
      <w:i/>
      <w:iCs/>
      <w:color w:val="404040" w:themeColor="text1" w:themeTint="BF"/>
      <w:kern w:val="1"/>
      <w:lang w:eastAsia="ar-SA"/>
    </w:rPr>
  </w:style>
  <w:style w:type="paragraph" w:styleId="24">
    <w:name w:val="Intense Quote"/>
    <w:basedOn w:val="a1"/>
    <w:next w:val="a1"/>
    <w:link w:val="25"/>
    <w:uiPriority w:val="30"/>
    <w:qFormat/>
    <w:rsid w:val="007F161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25">
    <w:name w:val="引用文 2 (文字)"/>
    <w:basedOn w:val="a2"/>
    <w:link w:val="24"/>
    <w:uiPriority w:val="30"/>
    <w:rsid w:val="007F161B"/>
    <w:rPr>
      <w:rFonts w:ascii="Century" w:hAnsi="Century" w:cs="Century"/>
      <w:i/>
      <w:iCs/>
      <w:color w:val="4F81BD" w:themeColor="accent1"/>
      <w:kern w:val="1"/>
      <w:lang w:eastAsia="ar-SA"/>
    </w:rPr>
  </w:style>
  <w:style w:type="paragraph" w:styleId="aff0">
    <w:name w:val="table of authorities"/>
    <w:basedOn w:val="a1"/>
    <w:next w:val="a1"/>
    <w:uiPriority w:val="99"/>
    <w:semiHidden/>
    <w:unhideWhenUsed/>
    <w:rsid w:val="007F161B"/>
    <w:pPr>
      <w:ind w:left="200" w:hangingChars="100" w:hanging="200"/>
    </w:pPr>
  </w:style>
  <w:style w:type="paragraph" w:styleId="aff1">
    <w:name w:val="toa heading"/>
    <w:basedOn w:val="a1"/>
    <w:next w:val="a1"/>
    <w:uiPriority w:val="99"/>
    <w:semiHidden/>
    <w:unhideWhenUsed/>
    <w:rsid w:val="007F161B"/>
    <w:pPr>
      <w:spacing w:before="180"/>
    </w:pPr>
    <w:rPr>
      <w:rFonts w:asciiTheme="majorHAnsi" w:eastAsia="ＭＳ ゴシック" w:hAnsiTheme="majorHAnsi" w:cstheme="majorBidi"/>
      <w:sz w:val="24"/>
      <w:szCs w:val="24"/>
    </w:rPr>
  </w:style>
  <w:style w:type="paragraph" w:styleId="a0">
    <w:name w:val="List Bullet"/>
    <w:basedOn w:val="a1"/>
    <w:uiPriority w:val="99"/>
    <w:semiHidden/>
    <w:unhideWhenUsed/>
    <w:rsid w:val="007F161B"/>
    <w:pPr>
      <w:numPr>
        <w:numId w:val="4"/>
      </w:numPr>
      <w:contextualSpacing/>
    </w:pPr>
  </w:style>
  <w:style w:type="paragraph" w:styleId="20">
    <w:name w:val="List Bullet 2"/>
    <w:basedOn w:val="a1"/>
    <w:uiPriority w:val="99"/>
    <w:semiHidden/>
    <w:unhideWhenUsed/>
    <w:rsid w:val="007F161B"/>
    <w:pPr>
      <w:numPr>
        <w:numId w:val="5"/>
      </w:numPr>
      <w:contextualSpacing/>
    </w:pPr>
  </w:style>
  <w:style w:type="paragraph" w:styleId="30">
    <w:name w:val="List Bullet 3"/>
    <w:basedOn w:val="a1"/>
    <w:uiPriority w:val="99"/>
    <w:semiHidden/>
    <w:unhideWhenUsed/>
    <w:rsid w:val="007F161B"/>
    <w:pPr>
      <w:numPr>
        <w:numId w:val="6"/>
      </w:numPr>
      <w:contextualSpacing/>
    </w:pPr>
  </w:style>
  <w:style w:type="paragraph" w:styleId="40">
    <w:name w:val="List Bullet 4"/>
    <w:basedOn w:val="a1"/>
    <w:uiPriority w:val="99"/>
    <w:semiHidden/>
    <w:unhideWhenUsed/>
    <w:rsid w:val="007F161B"/>
    <w:pPr>
      <w:numPr>
        <w:numId w:val="7"/>
      </w:numPr>
      <w:contextualSpacing/>
    </w:pPr>
  </w:style>
  <w:style w:type="paragraph" w:styleId="50">
    <w:name w:val="List Bullet 5"/>
    <w:basedOn w:val="a1"/>
    <w:uiPriority w:val="99"/>
    <w:semiHidden/>
    <w:unhideWhenUsed/>
    <w:rsid w:val="007F161B"/>
    <w:pPr>
      <w:numPr>
        <w:numId w:val="8"/>
      </w:numPr>
      <w:contextualSpacing/>
    </w:pPr>
  </w:style>
  <w:style w:type="paragraph" w:styleId="aff2">
    <w:name w:val="List Continue"/>
    <w:basedOn w:val="a1"/>
    <w:uiPriority w:val="99"/>
    <w:semiHidden/>
    <w:unhideWhenUsed/>
    <w:rsid w:val="007F161B"/>
    <w:pPr>
      <w:spacing w:after="180"/>
      <w:ind w:leftChars="200" w:left="425"/>
      <w:contextualSpacing/>
    </w:pPr>
  </w:style>
  <w:style w:type="paragraph" w:styleId="26">
    <w:name w:val="List Continue 2"/>
    <w:basedOn w:val="a1"/>
    <w:uiPriority w:val="99"/>
    <w:semiHidden/>
    <w:unhideWhenUsed/>
    <w:rsid w:val="007F161B"/>
    <w:pPr>
      <w:spacing w:after="180"/>
      <w:ind w:leftChars="400" w:left="850"/>
      <w:contextualSpacing/>
    </w:pPr>
  </w:style>
  <w:style w:type="paragraph" w:styleId="34">
    <w:name w:val="List Continue 3"/>
    <w:basedOn w:val="a1"/>
    <w:uiPriority w:val="99"/>
    <w:semiHidden/>
    <w:unhideWhenUsed/>
    <w:rsid w:val="007F161B"/>
    <w:pPr>
      <w:spacing w:after="180"/>
      <w:ind w:leftChars="600" w:left="1275"/>
      <w:contextualSpacing/>
    </w:pPr>
  </w:style>
  <w:style w:type="paragraph" w:styleId="44">
    <w:name w:val="List Continue 4"/>
    <w:basedOn w:val="a1"/>
    <w:uiPriority w:val="99"/>
    <w:semiHidden/>
    <w:unhideWhenUsed/>
    <w:rsid w:val="007F161B"/>
    <w:pPr>
      <w:spacing w:after="180"/>
      <w:ind w:leftChars="800" w:left="1700"/>
      <w:contextualSpacing/>
    </w:pPr>
  </w:style>
  <w:style w:type="paragraph" w:styleId="54">
    <w:name w:val="List Continue 5"/>
    <w:basedOn w:val="a1"/>
    <w:uiPriority w:val="99"/>
    <w:semiHidden/>
    <w:unhideWhenUsed/>
    <w:rsid w:val="007F161B"/>
    <w:pPr>
      <w:spacing w:after="180"/>
      <w:ind w:leftChars="1000" w:left="2125"/>
      <w:contextualSpacing/>
    </w:pPr>
  </w:style>
  <w:style w:type="paragraph" w:styleId="aff3">
    <w:name w:val="Note Heading"/>
    <w:basedOn w:val="a1"/>
    <w:next w:val="a1"/>
    <w:link w:val="aff4"/>
    <w:uiPriority w:val="99"/>
    <w:semiHidden/>
    <w:unhideWhenUsed/>
    <w:rsid w:val="007F161B"/>
    <w:pPr>
      <w:jc w:val="center"/>
    </w:pPr>
  </w:style>
  <w:style w:type="character" w:customStyle="1" w:styleId="aff4">
    <w:name w:val="記 (文字)"/>
    <w:basedOn w:val="a2"/>
    <w:link w:val="aff3"/>
    <w:uiPriority w:val="99"/>
    <w:semiHidden/>
    <w:rsid w:val="007F161B"/>
    <w:rPr>
      <w:rFonts w:ascii="Century" w:hAnsi="Century" w:cs="Century"/>
      <w:kern w:val="1"/>
      <w:lang w:eastAsia="ar-SA"/>
    </w:rPr>
  </w:style>
  <w:style w:type="paragraph" w:styleId="aff5">
    <w:name w:val="footnote text"/>
    <w:basedOn w:val="a1"/>
    <w:link w:val="aff6"/>
    <w:uiPriority w:val="99"/>
    <w:semiHidden/>
    <w:unhideWhenUsed/>
    <w:rsid w:val="007F161B"/>
    <w:pPr>
      <w:snapToGrid w:val="0"/>
      <w:jc w:val="left"/>
    </w:pPr>
  </w:style>
  <w:style w:type="character" w:customStyle="1" w:styleId="aff6">
    <w:name w:val="脚注文字列 (文字)"/>
    <w:basedOn w:val="a2"/>
    <w:link w:val="aff5"/>
    <w:uiPriority w:val="99"/>
    <w:semiHidden/>
    <w:rsid w:val="007F161B"/>
    <w:rPr>
      <w:rFonts w:ascii="Century" w:hAnsi="Century" w:cs="Century"/>
      <w:kern w:val="1"/>
      <w:lang w:eastAsia="ar-SA"/>
    </w:rPr>
  </w:style>
  <w:style w:type="paragraph" w:styleId="aff7">
    <w:name w:val="Closing"/>
    <w:basedOn w:val="a1"/>
    <w:link w:val="aff8"/>
    <w:uiPriority w:val="99"/>
    <w:semiHidden/>
    <w:unhideWhenUsed/>
    <w:rsid w:val="007F161B"/>
    <w:pPr>
      <w:jc w:val="right"/>
    </w:pPr>
  </w:style>
  <w:style w:type="character" w:customStyle="1" w:styleId="aff8">
    <w:name w:val="結語 (文字)"/>
    <w:basedOn w:val="a2"/>
    <w:link w:val="aff7"/>
    <w:uiPriority w:val="99"/>
    <w:semiHidden/>
    <w:rsid w:val="007F161B"/>
    <w:rPr>
      <w:rFonts w:ascii="Century" w:hAnsi="Century" w:cs="Century"/>
      <w:kern w:val="1"/>
      <w:lang w:eastAsia="ar-SA"/>
    </w:rPr>
  </w:style>
  <w:style w:type="character" w:customStyle="1" w:styleId="10">
    <w:name w:val="見出し 1 (文字)"/>
    <w:basedOn w:val="a2"/>
    <w:link w:val="1"/>
    <w:uiPriority w:val="9"/>
    <w:rsid w:val="007F161B"/>
    <w:rPr>
      <w:rFonts w:asciiTheme="majorHAnsi" w:eastAsiaTheme="majorEastAsia" w:hAnsiTheme="majorHAnsi" w:cstheme="majorBidi"/>
      <w:kern w:val="1"/>
      <w:sz w:val="24"/>
      <w:szCs w:val="24"/>
      <w:lang w:eastAsia="ar-SA"/>
    </w:rPr>
  </w:style>
  <w:style w:type="character" w:customStyle="1" w:styleId="22">
    <w:name w:val="見出し 2 (文字)"/>
    <w:basedOn w:val="a2"/>
    <w:link w:val="21"/>
    <w:uiPriority w:val="9"/>
    <w:semiHidden/>
    <w:rsid w:val="007F161B"/>
    <w:rPr>
      <w:rFonts w:asciiTheme="majorHAnsi" w:eastAsiaTheme="majorEastAsia" w:hAnsiTheme="majorHAnsi" w:cstheme="majorBidi"/>
      <w:kern w:val="1"/>
      <w:lang w:eastAsia="ar-SA"/>
    </w:rPr>
  </w:style>
  <w:style w:type="character" w:customStyle="1" w:styleId="32">
    <w:name w:val="見出し 3 (文字)"/>
    <w:basedOn w:val="a2"/>
    <w:link w:val="31"/>
    <w:uiPriority w:val="9"/>
    <w:semiHidden/>
    <w:rsid w:val="007F161B"/>
    <w:rPr>
      <w:rFonts w:asciiTheme="majorHAnsi" w:eastAsiaTheme="majorEastAsia" w:hAnsiTheme="majorHAnsi" w:cstheme="majorBidi"/>
      <w:kern w:val="1"/>
      <w:lang w:eastAsia="ar-SA"/>
    </w:rPr>
  </w:style>
  <w:style w:type="character" w:customStyle="1" w:styleId="42">
    <w:name w:val="見出し 4 (文字)"/>
    <w:basedOn w:val="a2"/>
    <w:link w:val="41"/>
    <w:uiPriority w:val="9"/>
    <w:semiHidden/>
    <w:rsid w:val="007F161B"/>
    <w:rPr>
      <w:rFonts w:ascii="Century" w:hAnsi="Century" w:cs="Century"/>
      <w:b/>
      <w:bCs/>
      <w:kern w:val="1"/>
      <w:lang w:eastAsia="ar-SA"/>
    </w:rPr>
  </w:style>
  <w:style w:type="character" w:customStyle="1" w:styleId="52">
    <w:name w:val="見出し 5 (文字)"/>
    <w:basedOn w:val="a2"/>
    <w:link w:val="51"/>
    <w:uiPriority w:val="9"/>
    <w:semiHidden/>
    <w:rsid w:val="007F161B"/>
    <w:rPr>
      <w:rFonts w:asciiTheme="majorHAnsi" w:eastAsiaTheme="majorEastAsia" w:hAnsiTheme="majorHAnsi" w:cstheme="majorBidi"/>
      <w:kern w:val="1"/>
      <w:lang w:eastAsia="ar-SA"/>
    </w:rPr>
  </w:style>
  <w:style w:type="character" w:customStyle="1" w:styleId="60">
    <w:name w:val="見出し 6 (文字)"/>
    <w:basedOn w:val="a2"/>
    <w:link w:val="6"/>
    <w:uiPriority w:val="9"/>
    <w:semiHidden/>
    <w:rsid w:val="007F161B"/>
    <w:rPr>
      <w:rFonts w:ascii="Century" w:hAnsi="Century" w:cs="Century"/>
      <w:b/>
      <w:bCs/>
      <w:kern w:val="1"/>
      <w:lang w:eastAsia="ar-SA"/>
    </w:rPr>
  </w:style>
  <w:style w:type="character" w:customStyle="1" w:styleId="70">
    <w:name w:val="見出し 7 (文字)"/>
    <w:basedOn w:val="a2"/>
    <w:link w:val="7"/>
    <w:uiPriority w:val="9"/>
    <w:semiHidden/>
    <w:rsid w:val="007F161B"/>
    <w:rPr>
      <w:rFonts w:ascii="Century" w:hAnsi="Century" w:cs="Century"/>
      <w:kern w:val="1"/>
      <w:lang w:eastAsia="ar-SA"/>
    </w:rPr>
  </w:style>
  <w:style w:type="character" w:customStyle="1" w:styleId="80">
    <w:name w:val="見出し 8 (文字)"/>
    <w:basedOn w:val="a2"/>
    <w:link w:val="8"/>
    <w:uiPriority w:val="9"/>
    <w:semiHidden/>
    <w:rsid w:val="007F161B"/>
    <w:rPr>
      <w:rFonts w:ascii="Century" w:hAnsi="Century" w:cs="Century"/>
      <w:kern w:val="1"/>
      <w:lang w:eastAsia="ar-SA"/>
    </w:rPr>
  </w:style>
  <w:style w:type="character" w:customStyle="1" w:styleId="90">
    <w:name w:val="見出し 9 (文字)"/>
    <w:basedOn w:val="a2"/>
    <w:link w:val="9"/>
    <w:uiPriority w:val="9"/>
    <w:semiHidden/>
    <w:rsid w:val="007F161B"/>
    <w:rPr>
      <w:rFonts w:ascii="Century" w:hAnsi="Century" w:cs="Century"/>
      <w:kern w:val="1"/>
      <w:lang w:eastAsia="ar-SA"/>
    </w:rPr>
  </w:style>
  <w:style w:type="paragraph" w:styleId="aff9">
    <w:name w:val="Document Map"/>
    <w:basedOn w:val="a1"/>
    <w:link w:val="affa"/>
    <w:uiPriority w:val="99"/>
    <w:semiHidden/>
    <w:unhideWhenUsed/>
    <w:rsid w:val="007F161B"/>
    <w:rPr>
      <w:rFonts w:ascii="Meiryo UI" w:eastAsia="Meiryo UI"/>
      <w:sz w:val="18"/>
      <w:szCs w:val="18"/>
    </w:rPr>
  </w:style>
  <w:style w:type="character" w:customStyle="1" w:styleId="affa">
    <w:name w:val="見出しマップ (文字)"/>
    <w:basedOn w:val="a2"/>
    <w:link w:val="aff9"/>
    <w:uiPriority w:val="99"/>
    <w:semiHidden/>
    <w:rsid w:val="007F161B"/>
    <w:rPr>
      <w:rFonts w:ascii="Meiryo UI" w:eastAsia="Meiryo UI" w:hAnsi="Century" w:cs="Century"/>
      <w:kern w:val="1"/>
      <w:sz w:val="18"/>
      <w:szCs w:val="18"/>
      <w:lang w:eastAsia="ar-SA"/>
    </w:rPr>
  </w:style>
  <w:style w:type="paragraph" w:styleId="affb">
    <w:name w:val="No Spacing"/>
    <w:uiPriority w:val="1"/>
    <w:qFormat/>
    <w:rsid w:val="007F161B"/>
    <w:pPr>
      <w:widowControl w:val="0"/>
      <w:suppressAutoHyphens/>
      <w:jc w:val="both"/>
    </w:pPr>
    <w:rPr>
      <w:rFonts w:ascii="Century" w:hAnsi="Century" w:cs="Century"/>
      <w:kern w:val="1"/>
      <w:lang w:eastAsia="ar-SA"/>
    </w:rPr>
  </w:style>
  <w:style w:type="paragraph" w:styleId="affc">
    <w:name w:val="envelope return"/>
    <w:basedOn w:val="a1"/>
    <w:uiPriority w:val="99"/>
    <w:semiHidden/>
    <w:unhideWhenUsed/>
    <w:rsid w:val="007F161B"/>
    <w:pPr>
      <w:snapToGrid w:val="0"/>
    </w:pPr>
    <w:rPr>
      <w:rFonts w:asciiTheme="majorHAnsi" w:eastAsiaTheme="majorEastAsia" w:hAnsiTheme="majorHAnsi" w:cstheme="majorBidi"/>
    </w:rPr>
  </w:style>
  <w:style w:type="paragraph" w:styleId="11">
    <w:name w:val="index 1"/>
    <w:basedOn w:val="a1"/>
    <w:next w:val="a1"/>
    <w:autoRedefine/>
    <w:uiPriority w:val="99"/>
    <w:semiHidden/>
    <w:unhideWhenUsed/>
    <w:rsid w:val="007F161B"/>
    <w:pPr>
      <w:ind w:left="200" w:hangingChars="100" w:hanging="200"/>
    </w:pPr>
  </w:style>
  <w:style w:type="paragraph" w:styleId="27">
    <w:name w:val="index 2"/>
    <w:basedOn w:val="a1"/>
    <w:next w:val="a1"/>
    <w:autoRedefine/>
    <w:uiPriority w:val="99"/>
    <w:semiHidden/>
    <w:unhideWhenUsed/>
    <w:rsid w:val="007F161B"/>
    <w:pPr>
      <w:ind w:leftChars="100" w:left="100" w:hangingChars="100" w:hanging="200"/>
    </w:pPr>
  </w:style>
  <w:style w:type="paragraph" w:styleId="35">
    <w:name w:val="index 3"/>
    <w:basedOn w:val="a1"/>
    <w:next w:val="a1"/>
    <w:autoRedefine/>
    <w:uiPriority w:val="99"/>
    <w:semiHidden/>
    <w:unhideWhenUsed/>
    <w:rsid w:val="007F161B"/>
    <w:pPr>
      <w:ind w:leftChars="200" w:left="200" w:hangingChars="100" w:hanging="200"/>
    </w:pPr>
  </w:style>
  <w:style w:type="paragraph" w:styleId="45">
    <w:name w:val="index 4"/>
    <w:basedOn w:val="a1"/>
    <w:next w:val="a1"/>
    <w:autoRedefine/>
    <w:uiPriority w:val="99"/>
    <w:semiHidden/>
    <w:unhideWhenUsed/>
    <w:rsid w:val="007F161B"/>
    <w:pPr>
      <w:ind w:leftChars="300" w:left="300" w:hangingChars="100" w:hanging="200"/>
    </w:pPr>
  </w:style>
  <w:style w:type="paragraph" w:styleId="55">
    <w:name w:val="index 5"/>
    <w:basedOn w:val="a1"/>
    <w:next w:val="a1"/>
    <w:autoRedefine/>
    <w:uiPriority w:val="99"/>
    <w:semiHidden/>
    <w:unhideWhenUsed/>
    <w:rsid w:val="007F161B"/>
    <w:pPr>
      <w:ind w:leftChars="400" w:left="400" w:hangingChars="100" w:hanging="200"/>
    </w:pPr>
  </w:style>
  <w:style w:type="paragraph" w:styleId="61">
    <w:name w:val="index 6"/>
    <w:basedOn w:val="a1"/>
    <w:next w:val="a1"/>
    <w:autoRedefine/>
    <w:uiPriority w:val="99"/>
    <w:semiHidden/>
    <w:unhideWhenUsed/>
    <w:rsid w:val="007F161B"/>
    <w:pPr>
      <w:ind w:leftChars="500" w:left="500" w:hangingChars="100" w:hanging="200"/>
    </w:pPr>
  </w:style>
  <w:style w:type="paragraph" w:styleId="71">
    <w:name w:val="index 7"/>
    <w:basedOn w:val="a1"/>
    <w:next w:val="a1"/>
    <w:autoRedefine/>
    <w:uiPriority w:val="99"/>
    <w:semiHidden/>
    <w:unhideWhenUsed/>
    <w:rsid w:val="007F161B"/>
    <w:pPr>
      <w:ind w:leftChars="600" w:left="600" w:hangingChars="100" w:hanging="200"/>
    </w:pPr>
  </w:style>
  <w:style w:type="paragraph" w:styleId="81">
    <w:name w:val="index 8"/>
    <w:basedOn w:val="a1"/>
    <w:next w:val="a1"/>
    <w:autoRedefine/>
    <w:uiPriority w:val="99"/>
    <w:semiHidden/>
    <w:unhideWhenUsed/>
    <w:rsid w:val="007F161B"/>
    <w:pPr>
      <w:ind w:leftChars="700" w:left="700" w:hangingChars="100" w:hanging="200"/>
    </w:pPr>
  </w:style>
  <w:style w:type="paragraph" w:styleId="91">
    <w:name w:val="index 9"/>
    <w:basedOn w:val="a1"/>
    <w:next w:val="a1"/>
    <w:autoRedefine/>
    <w:uiPriority w:val="99"/>
    <w:semiHidden/>
    <w:unhideWhenUsed/>
    <w:rsid w:val="007F161B"/>
    <w:pPr>
      <w:ind w:leftChars="800" w:left="800" w:hangingChars="100" w:hanging="200"/>
    </w:pPr>
  </w:style>
  <w:style w:type="paragraph" w:styleId="affd">
    <w:name w:val="index heading"/>
    <w:basedOn w:val="a1"/>
    <w:next w:val="11"/>
    <w:uiPriority w:val="99"/>
    <w:semiHidden/>
    <w:unhideWhenUsed/>
    <w:rsid w:val="007F161B"/>
    <w:rPr>
      <w:rFonts w:asciiTheme="majorHAnsi" w:eastAsiaTheme="majorEastAsia" w:hAnsiTheme="majorHAnsi" w:cstheme="majorBidi"/>
      <w:b/>
      <w:bCs/>
    </w:rPr>
  </w:style>
  <w:style w:type="paragraph" w:styleId="affe">
    <w:name w:val="Signature"/>
    <w:basedOn w:val="a1"/>
    <w:link w:val="afff"/>
    <w:uiPriority w:val="99"/>
    <w:semiHidden/>
    <w:unhideWhenUsed/>
    <w:rsid w:val="007F161B"/>
    <w:pPr>
      <w:jc w:val="right"/>
    </w:pPr>
  </w:style>
  <w:style w:type="character" w:customStyle="1" w:styleId="afff">
    <w:name w:val="署名 (文字)"/>
    <w:basedOn w:val="a2"/>
    <w:link w:val="affe"/>
    <w:uiPriority w:val="99"/>
    <w:semiHidden/>
    <w:rsid w:val="007F161B"/>
    <w:rPr>
      <w:rFonts w:ascii="Century" w:hAnsi="Century" w:cs="Century"/>
      <w:kern w:val="1"/>
      <w:lang w:eastAsia="ar-SA"/>
    </w:rPr>
  </w:style>
  <w:style w:type="paragraph" w:styleId="afff0">
    <w:name w:val="Plain Text"/>
    <w:basedOn w:val="a1"/>
    <w:link w:val="afff1"/>
    <w:uiPriority w:val="99"/>
    <w:semiHidden/>
    <w:unhideWhenUsed/>
    <w:rsid w:val="007F161B"/>
    <w:rPr>
      <w:rFonts w:ascii="ＭＳ 明朝" w:hAnsi="Courier New" w:cs="Courier New"/>
      <w:sz w:val="21"/>
      <w:szCs w:val="21"/>
    </w:rPr>
  </w:style>
  <w:style w:type="character" w:customStyle="1" w:styleId="afff1">
    <w:name w:val="書式なし (文字)"/>
    <w:basedOn w:val="a2"/>
    <w:link w:val="afff0"/>
    <w:uiPriority w:val="99"/>
    <w:semiHidden/>
    <w:rsid w:val="007F161B"/>
    <w:rPr>
      <w:rFonts w:ascii="ＭＳ 明朝" w:hAnsi="Courier New" w:cs="Courier New"/>
      <w:kern w:val="1"/>
      <w:sz w:val="21"/>
      <w:szCs w:val="21"/>
      <w:lang w:eastAsia="ar-SA"/>
    </w:rPr>
  </w:style>
  <w:style w:type="paragraph" w:styleId="afff2">
    <w:name w:val="table of figures"/>
    <w:basedOn w:val="a1"/>
    <w:next w:val="a1"/>
    <w:uiPriority w:val="99"/>
    <w:semiHidden/>
    <w:unhideWhenUsed/>
    <w:rsid w:val="007F161B"/>
    <w:pPr>
      <w:ind w:leftChars="200" w:left="200" w:hangingChars="200" w:hanging="200"/>
    </w:pPr>
  </w:style>
  <w:style w:type="paragraph" w:styleId="afff3">
    <w:name w:val="Balloon Text"/>
    <w:basedOn w:val="a1"/>
    <w:link w:val="afff4"/>
    <w:uiPriority w:val="99"/>
    <w:semiHidden/>
    <w:unhideWhenUsed/>
    <w:rsid w:val="007F161B"/>
    <w:rPr>
      <w:rFonts w:asciiTheme="majorHAnsi" w:eastAsiaTheme="majorEastAsia" w:hAnsiTheme="majorHAnsi" w:cstheme="majorBidi"/>
      <w:sz w:val="18"/>
      <w:szCs w:val="18"/>
    </w:rPr>
  </w:style>
  <w:style w:type="character" w:customStyle="1" w:styleId="afff4">
    <w:name w:val="吹き出し (文字)"/>
    <w:basedOn w:val="a2"/>
    <w:link w:val="afff3"/>
    <w:uiPriority w:val="99"/>
    <w:semiHidden/>
    <w:rsid w:val="007F161B"/>
    <w:rPr>
      <w:rFonts w:asciiTheme="majorHAnsi" w:eastAsiaTheme="majorEastAsia" w:hAnsiTheme="majorHAnsi" w:cstheme="majorBidi"/>
      <w:kern w:val="1"/>
      <w:sz w:val="18"/>
      <w:szCs w:val="18"/>
      <w:lang w:eastAsia="ar-SA"/>
    </w:rPr>
  </w:style>
  <w:style w:type="paragraph" w:styleId="a">
    <w:name w:val="List Number"/>
    <w:basedOn w:val="a1"/>
    <w:uiPriority w:val="99"/>
    <w:semiHidden/>
    <w:unhideWhenUsed/>
    <w:rsid w:val="007F161B"/>
    <w:pPr>
      <w:numPr>
        <w:numId w:val="9"/>
      </w:numPr>
      <w:contextualSpacing/>
    </w:pPr>
  </w:style>
  <w:style w:type="paragraph" w:styleId="2">
    <w:name w:val="List Number 2"/>
    <w:basedOn w:val="a1"/>
    <w:uiPriority w:val="99"/>
    <w:semiHidden/>
    <w:unhideWhenUsed/>
    <w:rsid w:val="007F161B"/>
    <w:pPr>
      <w:numPr>
        <w:numId w:val="10"/>
      </w:numPr>
      <w:contextualSpacing/>
    </w:pPr>
  </w:style>
  <w:style w:type="paragraph" w:styleId="3">
    <w:name w:val="List Number 3"/>
    <w:basedOn w:val="a1"/>
    <w:uiPriority w:val="99"/>
    <w:semiHidden/>
    <w:unhideWhenUsed/>
    <w:rsid w:val="007F161B"/>
    <w:pPr>
      <w:numPr>
        <w:numId w:val="11"/>
      </w:numPr>
      <w:contextualSpacing/>
    </w:pPr>
  </w:style>
  <w:style w:type="paragraph" w:styleId="4">
    <w:name w:val="List Number 4"/>
    <w:basedOn w:val="a1"/>
    <w:uiPriority w:val="99"/>
    <w:semiHidden/>
    <w:unhideWhenUsed/>
    <w:rsid w:val="007F161B"/>
    <w:pPr>
      <w:numPr>
        <w:numId w:val="12"/>
      </w:numPr>
      <w:contextualSpacing/>
    </w:pPr>
  </w:style>
  <w:style w:type="paragraph" w:styleId="5">
    <w:name w:val="List Number 5"/>
    <w:basedOn w:val="a1"/>
    <w:uiPriority w:val="99"/>
    <w:semiHidden/>
    <w:unhideWhenUsed/>
    <w:rsid w:val="007F161B"/>
    <w:pPr>
      <w:numPr>
        <w:numId w:val="13"/>
      </w:numPr>
      <w:contextualSpacing/>
    </w:pPr>
  </w:style>
  <w:style w:type="paragraph" w:styleId="afff5">
    <w:name w:val="E-mail Signature"/>
    <w:basedOn w:val="a1"/>
    <w:link w:val="afff6"/>
    <w:uiPriority w:val="99"/>
    <w:semiHidden/>
    <w:unhideWhenUsed/>
    <w:rsid w:val="007F161B"/>
  </w:style>
  <w:style w:type="character" w:customStyle="1" w:styleId="afff6">
    <w:name w:val="電子メール署名 (文字)"/>
    <w:basedOn w:val="a2"/>
    <w:link w:val="afff5"/>
    <w:uiPriority w:val="99"/>
    <w:semiHidden/>
    <w:rsid w:val="007F161B"/>
    <w:rPr>
      <w:rFonts w:ascii="Century" w:hAnsi="Century" w:cs="Century"/>
      <w:kern w:val="1"/>
      <w:lang w:eastAsia="ar-SA"/>
    </w:rPr>
  </w:style>
  <w:style w:type="paragraph" w:styleId="afff7">
    <w:name w:val="Date"/>
    <w:basedOn w:val="a1"/>
    <w:next w:val="a1"/>
    <w:link w:val="afff8"/>
    <w:uiPriority w:val="99"/>
    <w:semiHidden/>
    <w:unhideWhenUsed/>
    <w:rsid w:val="007F161B"/>
  </w:style>
  <w:style w:type="character" w:customStyle="1" w:styleId="afff8">
    <w:name w:val="日付 (文字)"/>
    <w:basedOn w:val="a2"/>
    <w:link w:val="afff7"/>
    <w:uiPriority w:val="99"/>
    <w:semiHidden/>
    <w:rsid w:val="007F161B"/>
    <w:rPr>
      <w:rFonts w:ascii="Century" w:hAnsi="Century" w:cs="Century"/>
      <w:kern w:val="1"/>
      <w:lang w:eastAsia="ar-SA"/>
    </w:rPr>
  </w:style>
  <w:style w:type="paragraph" w:styleId="Web">
    <w:name w:val="Normal (Web)"/>
    <w:basedOn w:val="a1"/>
    <w:uiPriority w:val="99"/>
    <w:semiHidden/>
    <w:unhideWhenUsed/>
    <w:rsid w:val="007F161B"/>
    <w:rPr>
      <w:rFonts w:ascii="Times New Roman" w:hAnsi="Times New Roman" w:cs="Times New Roman"/>
      <w:sz w:val="24"/>
      <w:szCs w:val="24"/>
    </w:rPr>
  </w:style>
  <w:style w:type="paragraph" w:styleId="afff9">
    <w:name w:val="Normal Indent"/>
    <w:basedOn w:val="a1"/>
    <w:uiPriority w:val="99"/>
    <w:semiHidden/>
    <w:unhideWhenUsed/>
    <w:rsid w:val="007F161B"/>
    <w:pPr>
      <w:ind w:leftChars="400" w:left="840"/>
    </w:pPr>
  </w:style>
  <w:style w:type="paragraph" w:styleId="afffa">
    <w:name w:val="Title"/>
    <w:basedOn w:val="a1"/>
    <w:next w:val="a1"/>
    <w:link w:val="afffb"/>
    <w:uiPriority w:val="10"/>
    <w:qFormat/>
    <w:rsid w:val="007F161B"/>
    <w:pPr>
      <w:spacing w:before="240" w:after="120"/>
      <w:jc w:val="center"/>
      <w:outlineLvl w:val="0"/>
    </w:pPr>
    <w:rPr>
      <w:rFonts w:asciiTheme="majorHAnsi" w:eastAsia="ＭＳ ゴシック" w:hAnsiTheme="majorHAnsi" w:cstheme="majorBidi"/>
      <w:sz w:val="32"/>
      <w:szCs w:val="32"/>
    </w:rPr>
  </w:style>
  <w:style w:type="character" w:customStyle="1" w:styleId="afffb">
    <w:name w:val="表題 (文字)"/>
    <w:basedOn w:val="a2"/>
    <w:link w:val="afffa"/>
    <w:uiPriority w:val="10"/>
    <w:rsid w:val="007F161B"/>
    <w:rPr>
      <w:rFonts w:asciiTheme="majorHAnsi" w:eastAsia="ＭＳ ゴシック" w:hAnsiTheme="majorHAnsi" w:cstheme="majorBidi"/>
      <w:kern w:val="1"/>
      <w:sz w:val="32"/>
      <w:szCs w:val="32"/>
      <w:lang w:eastAsia="ar-SA"/>
    </w:rPr>
  </w:style>
  <w:style w:type="paragraph" w:styleId="afffc">
    <w:name w:val="Subtitle"/>
    <w:basedOn w:val="a1"/>
    <w:next w:val="a1"/>
    <w:link w:val="afffd"/>
    <w:uiPriority w:val="11"/>
    <w:qFormat/>
    <w:rsid w:val="007F161B"/>
    <w:pPr>
      <w:jc w:val="center"/>
      <w:outlineLvl w:val="1"/>
    </w:pPr>
    <w:rPr>
      <w:rFonts w:asciiTheme="majorHAnsi" w:eastAsia="ＭＳ ゴシック" w:hAnsiTheme="majorHAnsi" w:cstheme="majorBidi"/>
      <w:sz w:val="24"/>
      <w:szCs w:val="24"/>
    </w:rPr>
  </w:style>
  <w:style w:type="character" w:customStyle="1" w:styleId="afffd">
    <w:name w:val="副題 (文字)"/>
    <w:basedOn w:val="a2"/>
    <w:link w:val="afffc"/>
    <w:uiPriority w:val="11"/>
    <w:rsid w:val="007F161B"/>
    <w:rPr>
      <w:rFonts w:asciiTheme="majorHAnsi" w:eastAsia="ＭＳ ゴシック" w:hAnsiTheme="majorHAnsi" w:cstheme="majorBidi"/>
      <w:kern w:val="1"/>
      <w:sz w:val="24"/>
      <w:szCs w:val="24"/>
      <w:lang w:eastAsia="ar-SA"/>
    </w:rPr>
  </w:style>
  <w:style w:type="paragraph" w:styleId="afffe">
    <w:name w:val="Bibliography"/>
    <w:basedOn w:val="a1"/>
    <w:next w:val="a1"/>
    <w:uiPriority w:val="37"/>
    <w:semiHidden/>
    <w:unhideWhenUsed/>
    <w:rsid w:val="007F161B"/>
  </w:style>
  <w:style w:type="paragraph" w:styleId="affff">
    <w:name w:val="endnote text"/>
    <w:basedOn w:val="a1"/>
    <w:link w:val="affff0"/>
    <w:uiPriority w:val="99"/>
    <w:semiHidden/>
    <w:unhideWhenUsed/>
    <w:rsid w:val="007F161B"/>
    <w:pPr>
      <w:snapToGrid w:val="0"/>
      <w:jc w:val="left"/>
    </w:pPr>
  </w:style>
  <w:style w:type="character" w:customStyle="1" w:styleId="affff0">
    <w:name w:val="文末脚注文字列 (文字)"/>
    <w:basedOn w:val="a2"/>
    <w:link w:val="affff"/>
    <w:uiPriority w:val="99"/>
    <w:semiHidden/>
    <w:rsid w:val="007F161B"/>
    <w:rPr>
      <w:rFonts w:ascii="Century" w:hAnsi="Century" w:cs="Century"/>
      <w:kern w:val="1"/>
      <w:lang w:eastAsia="ar-SA"/>
    </w:rPr>
  </w:style>
  <w:style w:type="paragraph" w:styleId="28">
    <w:name w:val="Body Text 2"/>
    <w:basedOn w:val="a1"/>
    <w:link w:val="29"/>
    <w:uiPriority w:val="99"/>
    <w:semiHidden/>
    <w:unhideWhenUsed/>
    <w:rsid w:val="007F161B"/>
    <w:pPr>
      <w:spacing w:line="480" w:lineRule="auto"/>
    </w:pPr>
  </w:style>
  <w:style w:type="character" w:customStyle="1" w:styleId="29">
    <w:name w:val="本文 2 (文字)"/>
    <w:basedOn w:val="a2"/>
    <w:link w:val="28"/>
    <w:uiPriority w:val="99"/>
    <w:semiHidden/>
    <w:rsid w:val="007F161B"/>
    <w:rPr>
      <w:rFonts w:ascii="Century" w:hAnsi="Century" w:cs="Century"/>
      <w:kern w:val="1"/>
      <w:lang w:eastAsia="ar-SA"/>
    </w:rPr>
  </w:style>
  <w:style w:type="paragraph" w:styleId="36">
    <w:name w:val="Body Text 3"/>
    <w:basedOn w:val="a1"/>
    <w:link w:val="37"/>
    <w:uiPriority w:val="99"/>
    <w:semiHidden/>
    <w:unhideWhenUsed/>
    <w:rsid w:val="007F161B"/>
    <w:rPr>
      <w:sz w:val="16"/>
      <w:szCs w:val="16"/>
    </w:rPr>
  </w:style>
  <w:style w:type="character" w:customStyle="1" w:styleId="37">
    <w:name w:val="本文 3 (文字)"/>
    <w:basedOn w:val="a2"/>
    <w:link w:val="36"/>
    <w:uiPriority w:val="99"/>
    <w:semiHidden/>
    <w:rsid w:val="007F161B"/>
    <w:rPr>
      <w:rFonts w:ascii="Century" w:hAnsi="Century" w:cs="Century"/>
      <w:kern w:val="1"/>
      <w:sz w:val="16"/>
      <w:szCs w:val="16"/>
      <w:lang w:eastAsia="ar-SA"/>
    </w:rPr>
  </w:style>
  <w:style w:type="paragraph" w:styleId="affff1">
    <w:name w:val="Body Text Indent"/>
    <w:basedOn w:val="a1"/>
    <w:link w:val="affff2"/>
    <w:uiPriority w:val="99"/>
    <w:semiHidden/>
    <w:unhideWhenUsed/>
    <w:rsid w:val="007F161B"/>
    <w:pPr>
      <w:ind w:leftChars="400" w:left="851"/>
    </w:pPr>
  </w:style>
  <w:style w:type="character" w:customStyle="1" w:styleId="affff2">
    <w:name w:val="本文インデント (文字)"/>
    <w:basedOn w:val="a2"/>
    <w:link w:val="affff1"/>
    <w:uiPriority w:val="99"/>
    <w:semiHidden/>
    <w:rsid w:val="007F161B"/>
    <w:rPr>
      <w:rFonts w:ascii="Century" w:hAnsi="Century" w:cs="Century"/>
      <w:kern w:val="1"/>
      <w:lang w:eastAsia="ar-SA"/>
    </w:rPr>
  </w:style>
  <w:style w:type="paragraph" w:styleId="2a">
    <w:name w:val="Body Text Indent 2"/>
    <w:basedOn w:val="a1"/>
    <w:link w:val="2b"/>
    <w:uiPriority w:val="99"/>
    <w:semiHidden/>
    <w:unhideWhenUsed/>
    <w:rsid w:val="007F161B"/>
    <w:pPr>
      <w:spacing w:line="480" w:lineRule="auto"/>
      <w:ind w:leftChars="400" w:left="851"/>
    </w:pPr>
  </w:style>
  <w:style w:type="character" w:customStyle="1" w:styleId="2b">
    <w:name w:val="本文インデント 2 (文字)"/>
    <w:basedOn w:val="a2"/>
    <w:link w:val="2a"/>
    <w:uiPriority w:val="99"/>
    <w:semiHidden/>
    <w:rsid w:val="007F161B"/>
    <w:rPr>
      <w:rFonts w:ascii="Century" w:hAnsi="Century" w:cs="Century"/>
      <w:kern w:val="1"/>
      <w:lang w:eastAsia="ar-SA"/>
    </w:rPr>
  </w:style>
  <w:style w:type="paragraph" w:styleId="38">
    <w:name w:val="Body Text Indent 3"/>
    <w:basedOn w:val="a1"/>
    <w:link w:val="39"/>
    <w:uiPriority w:val="99"/>
    <w:semiHidden/>
    <w:unhideWhenUsed/>
    <w:rsid w:val="007F161B"/>
    <w:pPr>
      <w:ind w:leftChars="400" w:left="851"/>
    </w:pPr>
    <w:rPr>
      <w:sz w:val="16"/>
      <w:szCs w:val="16"/>
    </w:rPr>
  </w:style>
  <w:style w:type="character" w:customStyle="1" w:styleId="39">
    <w:name w:val="本文インデント 3 (文字)"/>
    <w:basedOn w:val="a2"/>
    <w:link w:val="38"/>
    <w:uiPriority w:val="99"/>
    <w:semiHidden/>
    <w:rsid w:val="007F161B"/>
    <w:rPr>
      <w:rFonts w:ascii="Century" w:hAnsi="Century" w:cs="Century"/>
      <w:kern w:val="1"/>
      <w:sz w:val="16"/>
      <w:szCs w:val="16"/>
      <w:lang w:eastAsia="ar-SA"/>
    </w:rPr>
  </w:style>
  <w:style w:type="paragraph" w:styleId="affff3">
    <w:name w:val="Body Text First Indent"/>
    <w:basedOn w:val="a8"/>
    <w:link w:val="affff4"/>
    <w:uiPriority w:val="99"/>
    <w:semiHidden/>
    <w:unhideWhenUsed/>
    <w:rsid w:val="007F161B"/>
    <w:pPr>
      <w:spacing w:after="0"/>
      <w:ind w:firstLineChars="100" w:firstLine="210"/>
    </w:pPr>
  </w:style>
  <w:style w:type="character" w:customStyle="1" w:styleId="a9">
    <w:name w:val="本文 (文字)"/>
    <w:basedOn w:val="a2"/>
    <w:link w:val="a8"/>
    <w:semiHidden/>
    <w:rsid w:val="007F161B"/>
    <w:rPr>
      <w:rFonts w:ascii="Century" w:hAnsi="Century" w:cs="Century"/>
      <w:kern w:val="1"/>
      <w:lang w:eastAsia="ar-SA"/>
    </w:rPr>
  </w:style>
  <w:style w:type="character" w:customStyle="1" w:styleId="affff4">
    <w:name w:val="本文字下げ (文字)"/>
    <w:basedOn w:val="a9"/>
    <w:link w:val="affff3"/>
    <w:uiPriority w:val="99"/>
    <w:semiHidden/>
    <w:rsid w:val="007F161B"/>
    <w:rPr>
      <w:rFonts w:ascii="Century" w:hAnsi="Century" w:cs="Century"/>
      <w:kern w:val="1"/>
      <w:lang w:eastAsia="ar-SA"/>
    </w:rPr>
  </w:style>
  <w:style w:type="paragraph" w:styleId="2c">
    <w:name w:val="Body Text First Indent 2"/>
    <w:basedOn w:val="affff1"/>
    <w:link w:val="2d"/>
    <w:uiPriority w:val="99"/>
    <w:semiHidden/>
    <w:unhideWhenUsed/>
    <w:rsid w:val="007F161B"/>
    <w:pPr>
      <w:ind w:firstLineChars="100" w:firstLine="210"/>
    </w:pPr>
  </w:style>
  <w:style w:type="character" w:customStyle="1" w:styleId="2d">
    <w:name w:val="本文字下げ 2 (文字)"/>
    <w:basedOn w:val="affff2"/>
    <w:link w:val="2c"/>
    <w:uiPriority w:val="99"/>
    <w:semiHidden/>
    <w:rsid w:val="007F161B"/>
    <w:rPr>
      <w:rFonts w:ascii="Century" w:hAnsi="Century" w:cs="Century"/>
      <w:kern w:val="1"/>
      <w:lang w:eastAsia="ar-SA"/>
    </w:rPr>
  </w:style>
  <w:style w:type="paragraph" w:styleId="12">
    <w:name w:val="toc 1"/>
    <w:basedOn w:val="a1"/>
    <w:next w:val="a1"/>
    <w:autoRedefine/>
    <w:uiPriority w:val="39"/>
    <w:semiHidden/>
    <w:unhideWhenUsed/>
    <w:rsid w:val="007F161B"/>
  </w:style>
  <w:style w:type="paragraph" w:styleId="2e">
    <w:name w:val="toc 2"/>
    <w:basedOn w:val="a1"/>
    <w:next w:val="a1"/>
    <w:autoRedefine/>
    <w:uiPriority w:val="39"/>
    <w:semiHidden/>
    <w:unhideWhenUsed/>
    <w:rsid w:val="007F161B"/>
    <w:pPr>
      <w:ind w:leftChars="100" w:left="200"/>
    </w:pPr>
  </w:style>
  <w:style w:type="paragraph" w:styleId="3a">
    <w:name w:val="toc 3"/>
    <w:basedOn w:val="a1"/>
    <w:next w:val="a1"/>
    <w:autoRedefine/>
    <w:uiPriority w:val="39"/>
    <w:semiHidden/>
    <w:unhideWhenUsed/>
    <w:rsid w:val="007F161B"/>
    <w:pPr>
      <w:ind w:leftChars="200" w:left="400"/>
    </w:pPr>
  </w:style>
  <w:style w:type="paragraph" w:styleId="46">
    <w:name w:val="toc 4"/>
    <w:basedOn w:val="a1"/>
    <w:next w:val="a1"/>
    <w:autoRedefine/>
    <w:uiPriority w:val="39"/>
    <w:semiHidden/>
    <w:unhideWhenUsed/>
    <w:rsid w:val="007F161B"/>
    <w:pPr>
      <w:ind w:leftChars="300" w:left="600"/>
    </w:pPr>
  </w:style>
  <w:style w:type="paragraph" w:styleId="56">
    <w:name w:val="toc 5"/>
    <w:basedOn w:val="a1"/>
    <w:next w:val="a1"/>
    <w:autoRedefine/>
    <w:uiPriority w:val="39"/>
    <w:semiHidden/>
    <w:unhideWhenUsed/>
    <w:rsid w:val="007F161B"/>
    <w:pPr>
      <w:ind w:leftChars="400" w:left="800"/>
    </w:pPr>
  </w:style>
  <w:style w:type="paragraph" w:styleId="62">
    <w:name w:val="toc 6"/>
    <w:basedOn w:val="a1"/>
    <w:next w:val="a1"/>
    <w:autoRedefine/>
    <w:uiPriority w:val="39"/>
    <w:semiHidden/>
    <w:unhideWhenUsed/>
    <w:rsid w:val="007F161B"/>
    <w:pPr>
      <w:ind w:leftChars="500" w:left="1000"/>
    </w:pPr>
  </w:style>
  <w:style w:type="paragraph" w:styleId="72">
    <w:name w:val="toc 7"/>
    <w:basedOn w:val="a1"/>
    <w:next w:val="a1"/>
    <w:autoRedefine/>
    <w:uiPriority w:val="39"/>
    <w:semiHidden/>
    <w:unhideWhenUsed/>
    <w:rsid w:val="007F161B"/>
    <w:pPr>
      <w:ind w:leftChars="600" w:left="1200"/>
    </w:pPr>
  </w:style>
  <w:style w:type="paragraph" w:styleId="82">
    <w:name w:val="toc 8"/>
    <w:basedOn w:val="a1"/>
    <w:next w:val="a1"/>
    <w:autoRedefine/>
    <w:uiPriority w:val="39"/>
    <w:semiHidden/>
    <w:unhideWhenUsed/>
    <w:rsid w:val="007F161B"/>
    <w:pPr>
      <w:ind w:leftChars="700" w:left="1400"/>
    </w:pPr>
  </w:style>
  <w:style w:type="paragraph" w:styleId="92">
    <w:name w:val="toc 9"/>
    <w:basedOn w:val="a1"/>
    <w:next w:val="a1"/>
    <w:autoRedefine/>
    <w:uiPriority w:val="39"/>
    <w:semiHidden/>
    <w:unhideWhenUsed/>
    <w:rsid w:val="007F161B"/>
    <w:pPr>
      <w:ind w:leftChars="800" w:left="1600"/>
    </w:pPr>
  </w:style>
  <w:style w:type="paragraph" w:styleId="affff5">
    <w:name w:val="TOC Heading"/>
    <w:basedOn w:val="1"/>
    <w:next w:val="a1"/>
    <w:uiPriority w:val="39"/>
    <w:semiHidden/>
    <w:unhideWhenUsed/>
    <w:qFormat/>
    <w:rsid w:val="007F161B"/>
    <w:pPr>
      <w:outlineLvl w:val="9"/>
    </w:pPr>
  </w:style>
  <w:style w:type="character" w:styleId="affff6">
    <w:name w:val="annotation reference"/>
    <w:basedOn w:val="a2"/>
    <w:uiPriority w:val="99"/>
    <w:semiHidden/>
    <w:unhideWhenUsed/>
    <w:rsid w:val="00BF525D"/>
    <w:rPr>
      <w:sz w:val="18"/>
      <w:szCs w:val="18"/>
    </w:rPr>
  </w:style>
  <w:style w:type="character" w:customStyle="1" w:styleId="af">
    <w:name w:val="フッター (文字)"/>
    <w:basedOn w:val="a2"/>
    <w:link w:val="ae"/>
    <w:uiPriority w:val="99"/>
    <w:rsid w:val="006569BD"/>
    <w:rPr>
      <w:rFonts w:ascii="Century" w:hAnsi="Century" w:cs="Century"/>
      <w:kern w:val="1"/>
      <w:lang w:eastAsia="ar-SA"/>
    </w:rPr>
  </w:style>
  <w:style w:type="character" w:styleId="affff7">
    <w:name w:val="Placeholder Text"/>
    <w:basedOn w:val="a2"/>
    <w:uiPriority w:val="99"/>
    <w:semiHidden/>
    <w:rsid w:val="009141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16EDFB6-A161-4585-9A40-3BEFD6F3B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2018-10-09T11:10:00Z</dcterms:created>
  <dcterms:modified xsi:type="dcterms:W3CDTF">2021-01-26T05:25:00Z</dcterms:modified>
</cp:coreProperties>
</file>