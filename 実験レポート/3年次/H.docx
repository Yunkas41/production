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E665664" w14:textId="77777777" w:rsidR="00ED7B69" w:rsidRPr="005631DD" w:rsidRDefault="00E340FD" w:rsidP="004A2EE6">
      <w:pPr>
        <w:spacing w:beforeLines="100" w:before="272" w:afterLines="50" w:after="136"/>
        <w:jc w:val="center"/>
        <w:rPr>
          <w:rFonts w:ascii="ＭＳ ゴシック" w:eastAsia="ＭＳ ゴシック" w:hAnsi="ＭＳ ゴシック"/>
          <w:kern w:val="28"/>
          <w:sz w:val="28"/>
          <w:szCs w:val="28"/>
          <w:lang w:eastAsia="ja-JP"/>
        </w:rPr>
      </w:pPr>
      <w:r w:rsidRPr="005631DD">
        <w:rPr>
          <w:rFonts w:ascii="ＭＳ ゴシック" w:eastAsia="ＭＳ ゴシック" w:hAnsi="ＭＳ ゴシック" w:hint="eastAsia"/>
          <w:kern w:val="28"/>
          <w:sz w:val="28"/>
          <w:szCs w:val="28"/>
          <w:lang w:eastAsia="ja-JP"/>
        </w:rPr>
        <w:t>PWMによる電圧制御実験</w:t>
      </w:r>
    </w:p>
    <w:p w14:paraId="270CF573" w14:textId="77777777" w:rsidR="00ED7B69" w:rsidRPr="00124DAF" w:rsidRDefault="00ED7B69" w:rsidP="00124DAF">
      <w:pPr>
        <w:jc w:val="center"/>
        <w:rPr>
          <w:rFonts w:ascii="ＭＳ 明朝" w:eastAsia="SimSun" w:hAnsi="ＭＳ 明朝"/>
          <w:sz w:val="24"/>
          <w:szCs w:val="24"/>
          <w:lang w:eastAsia="ja-JP"/>
        </w:rPr>
      </w:pPr>
      <w:r w:rsidRPr="00921413">
        <w:rPr>
          <w:rFonts w:ascii="ＭＳ ゴシック" w:eastAsia="ＭＳ ゴシック" w:hAnsi="ＭＳ ゴシック"/>
        </w:rPr>
        <w:t xml:space="preserve">　</w:t>
      </w:r>
      <w:r w:rsidR="006569BD">
        <w:rPr>
          <w:rFonts w:ascii="ＭＳ 明朝" w:hAnsi="ＭＳ 明朝" w:hint="eastAsia"/>
          <w:sz w:val="24"/>
          <w:szCs w:val="24"/>
          <w:lang w:eastAsia="ja-JP"/>
        </w:rPr>
        <w:t>出席</w:t>
      </w:r>
      <w:r w:rsidR="00124DAF">
        <w:rPr>
          <w:rFonts w:ascii="ＭＳ 明朝" w:hAnsi="ＭＳ 明朝" w:hint="eastAsia"/>
          <w:sz w:val="24"/>
          <w:szCs w:val="24"/>
          <w:lang w:eastAsia="ja-JP"/>
        </w:rPr>
        <w:t>番号</w:t>
      </w:r>
      <w:r w:rsidR="00E340FD">
        <w:rPr>
          <w:rFonts w:ascii="ＭＳ 明朝" w:hAnsi="ＭＳ 明朝" w:hint="eastAsia"/>
          <w:sz w:val="24"/>
          <w:szCs w:val="24"/>
          <w:lang w:eastAsia="ja-JP"/>
        </w:rPr>
        <w:t xml:space="preserve">　８</w:t>
      </w:r>
      <w:r w:rsidR="00124DAF">
        <w:rPr>
          <w:rFonts w:ascii="ＭＳ 明朝" w:hAnsi="ＭＳ 明朝" w:hint="eastAsia"/>
          <w:sz w:val="24"/>
          <w:szCs w:val="24"/>
          <w:lang w:eastAsia="ja-JP"/>
        </w:rPr>
        <w:t xml:space="preserve">　</w:t>
      </w:r>
      <w:r w:rsidR="00E45230">
        <w:rPr>
          <w:rFonts w:ascii="ＭＳ 明朝" w:hAnsi="ＭＳ 明朝" w:hint="eastAsia"/>
          <w:sz w:val="24"/>
          <w:szCs w:val="24"/>
          <w:lang w:eastAsia="zh-CN"/>
        </w:rPr>
        <w:t>学生</w:t>
      </w:r>
      <w:r w:rsidR="006569BD">
        <w:rPr>
          <w:rFonts w:ascii="ＭＳ 明朝" w:hAnsi="ＭＳ 明朝" w:hint="eastAsia"/>
          <w:sz w:val="24"/>
          <w:szCs w:val="24"/>
          <w:lang w:eastAsia="zh-CN"/>
        </w:rPr>
        <w:t>氏名</w:t>
      </w:r>
      <w:r w:rsidR="00E340FD">
        <w:rPr>
          <w:rFonts w:ascii="ＭＳ 明朝" w:hAnsi="ＭＳ 明朝" w:hint="eastAsia"/>
          <w:sz w:val="24"/>
          <w:szCs w:val="24"/>
          <w:lang w:eastAsia="ja-JP"/>
        </w:rPr>
        <w:t xml:space="preserve">　織田祐斗</w:t>
      </w:r>
    </w:p>
    <w:p w14:paraId="3730FC51" w14:textId="77777777" w:rsidR="00ED7B69" w:rsidRPr="009F32F7" w:rsidRDefault="00ED7B69">
      <w:pPr>
        <w:rPr>
          <w:rFonts w:ascii="ＭＳ ゴシック" w:eastAsia="ＭＳ ゴシック" w:hAnsi="ＭＳ ゴシック"/>
          <w:lang w:eastAsia="zh-CN"/>
        </w:rPr>
      </w:pPr>
    </w:p>
    <w:p w14:paraId="4A6625AA" w14:textId="77777777" w:rsidR="00ED7B69" w:rsidRPr="00921413" w:rsidRDefault="00ED7B69">
      <w:pPr>
        <w:rPr>
          <w:lang w:eastAsia="zh-CN"/>
        </w:rPr>
        <w:sectPr w:rsidR="00ED7B69" w:rsidRPr="00921413" w:rsidSect="009F32F7">
          <w:headerReference w:type="default" r:id="rId11"/>
          <w:footnotePr>
            <w:pos w:val="beneathText"/>
          </w:footnotePr>
          <w:pgSz w:w="11905" w:h="16837"/>
          <w:pgMar w:top="1134" w:right="1134" w:bottom="1021" w:left="1134" w:header="737" w:footer="992" w:gutter="0"/>
          <w:cols w:space="720"/>
          <w:docGrid w:type="lines" w:linePitch="272" w:charSpace="4096"/>
        </w:sectPr>
      </w:pPr>
    </w:p>
    <w:p w14:paraId="4BBFCCEA" w14:textId="77777777" w:rsidR="00ED7B69" w:rsidRPr="00927120" w:rsidRDefault="00ED7B69">
      <w:pPr>
        <w:rPr>
          <w:rFonts w:asciiTheme="majorEastAsia" w:eastAsiaTheme="majorEastAsia" w:hAnsiTheme="majorEastAsia"/>
          <w:sz w:val="24"/>
          <w:szCs w:val="24"/>
          <w:lang w:eastAsia="ja-JP"/>
        </w:rPr>
      </w:pPr>
      <w:r w:rsidRPr="00927120">
        <w:rPr>
          <w:rFonts w:asciiTheme="majorEastAsia" w:eastAsiaTheme="majorEastAsia" w:hAnsiTheme="majorEastAsia"/>
          <w:sz w:val="24"/>
          <w:szCs w:val="24"/>
          <w:lang w:eastAsia="ja-JP"/>
        </w:rPr>
        <w:t xml:space="preserve">1. </w:t>
      </w:r>
      <w:r w:rsidR="00E340FD">
        <w:rPr>
          <w:rFonts w:asciiTheme="majorEastAsia" w:eastAsiaTheme="majorEastAsia" w:hAnsiTheme="majorEastAsia" w:hint="eastAsia"/>
          <w:sz w:val="24"/>
          <w:szCs w:val="24"/>
          <w:lang w:eastAsia="ja-JP"/>
        </w:rPr>
        <w:t>目的</w:t>
      </w:r>
    </w:p>
    <w:p w14:paraId="182504E7" w14:textId="77777777" w:rsidR="00ED7B69" w:rsidRDefault="00E340FD" w:rsidP="00796613">
      <w:pPr>
        <w:ind w:firstLine="240"/>
        <w:rPr>
          <w:rFonts w:ascii="Times New Roman" w:hAnsi="Times New Roman"/>
          <w:lang w:eastAsia="ja-JP"/>
        </w:rPr>
      </w:pPr>
      <w:r>
        <w:rPr>
          <w:rFonts w:ascii="Times New Roman" w:hAnsi="Times New Roman" w:hint="eastAsia"/>
          <w:lang w:eastAsia="ja-JP"/>
        </w:rPr>
        <w:t>PWM(</w:t>
      </w:r>
      <w:r>
        <w:rPr>
          <w:rFonts w:ascii="Times New Roman" w:hAnsi="Times New Roman"/>
          <w:lang w:eastAsia="ja-JP"/>
        </w:rPr>
        <w:t>Pulse Width Modulation)</w:t>
      </w:r>
      <w:r>
        <w:rPr>
          <w:rFonts w:ascii="Times New Roman" w:hAnsi="Times New Roman" w:hint="eastAsia"/>
          <w:lang w:eastAsia="ja-JP"/>
        </w:rPr>
        <w:t>によって電圧を制御する方法を学ぶ</w:t>
      </w:r>
      <w:r w:rsidR="00796613">
        <w:rPr>
          <w:rFonts w:ascii="Times New Roman" w:hAnsi="Times New Roman"/>
          <w:lang w:eastAsia="ja-JP"/>
        </w:rPr>
        <w:t>.</w:t>
      </w:r>
    </w:p>
    <w:p w14:paraId="5F39C7DD" w14:textId="77777777" w:rsidR="00796613" w:rsidRPr="00E340FD" w:rsidRDefault="00796613" w:rsidP="00796613">
      <w:pPr>
        <w:rPr>
          <w:rFonts w:asciiTheme="majorEastAsia" w:eastAsiaTheme="majorEastAsia" w:hAnsiTheme="majorEastAsia"/>
          <w:sz w:val="24"/>
          <w:szCs w:val="24"/>
          <w:lang w:eastAsia="ja-JP"/>
        </w:rPr>
      </w:pPr>
      <w:r>
        <w:rPr>
          <w:rFonts w:asciiTheme="majorEastAsia" w:eastAsiaTheme="majorEastAsia" w:hAnsiTheme="majorEastAsia"/>
          <w:sz w:val="24"/>
          <w:szCs w:val="24"/>
          <w:lang w:eastAsia="ja-JP"/>
        </w:rPr>
        <w:t>2</w:t>
      </w:r>
      <w:r w:rsidRPr="00927120">
        <w:rPr>
          <w:rFonts w:asciiTheme="majorEastAsia" w:eastAsiaTheme="majorEastAsia" w:hAnsiTheme="majorEastAsia"/>
          <w:sz w:val="24"/>
          <w:szCs w:val="24"/>
          <w:lang w:eastAsia="ja-JP"/>
        </w:rPr>
        <w:t xml:space="preserve">. </w:t>
      </w:r>
      <w:r>
        <w:rPr>
          <w:rFonts w:asciiTheme="majorEastAsia" w:eastAsiaTheme="majorEastAsia" w:hAnsiTheme="majorEastAsia" w:hint="eastAsia"/>
          <w:sz w:val="24"/>
          <w:szCs w:val="24"/>
          <w:lang w:eastAsia="ja-JP"/>
        </w:rPr>
        <w:t>原理</w:t>
      </w:r>
    </w:p>
    <w:p w14:paraId="46B56118" w14:textId="77777777" w:rsidR="00796613" w:rsidRDefault="00796613" w:rsidP="00796613">
      <w:pPr>
        <w:rPr>
          <w:rFonts w:ascii="Times New Roman" w:hAnsi="Times New Roman"/>
          <w:lang w:eastAsia="ja-JP"/>
        </w:rPr>
      </w:pPr>
      <w:r>
        <w:rPr>
          <w:rFonts w:ascii="Times New Roman" w:hAnsi="Times New Roman" w:hint="eastAsia"/>
          <w:lang w:eastAsia="ja-JP"/>
        </w:rPr>
        <w:t xml:space="preserve">　</w:t>
      </w:r>
      <w:r w:rsidR="009B2C8B">
        <w:rPr>
          <w:rFonts w:ascii="Times New Roman" w:hAnsi="Times New Roman" w:hint="eastAsia"/>
          <w:lang w:eastAsia="ja-JP"/>
        </w:rPr>
        <w:t>PWM</w:t>
      </w:r>
      <w:r w:rsidR="009B2C8B">
        <w:rPr>
          <w:rFonts w:ascii="Times New Roman" w:hAnsi="Times New Roman" w:hint="eastAsia"/>
          <w:lang w:eastAsia="ja-JP"/>
        </w:rPr>
        <w:t>とは、半導体を使った電力</w:t>
      </w:r>
      <w:r w:rsidR="009B2C8B">
        <w:rPr>
          <w:rFonts w:ascii="Times New Roman" w:hAnsi="Times New Roman" w:hint="eastAsia"/>
          <w:lang w:eastAsia="ja-JP"/>
        </w:rPr>
        <w:t>(</w:t>
      </w:r>
      <w:r w:rsidR="009B2C8B">
        <w:rPr>
          <w:rFonts w:ascii="Times New Roman" w:hAnsi="Times New Roman" w:hint="eastAsia"/>
          <w:lang w:eastAsia="ja-JP"/>
        </w:rPr>
        <w:t>あるいは電圧</w:t>
      </w:r>
      <w:r w:rsidR="009B2C8B">
        <w:rPr>
          <w:rFonts w:ascii="Times New Roman" w:hAnsi="Times New Roman" w:hint="eastAsia"/>
          <w:lang w:eastAsia="ja-JP"/>
        </w:rPr>
        <w:t>)</w:t>
      </w:r>
      <w:r w:rsidR="009B2C8B">
        <w:rPr>
          <w:rFonts w:ascii="Times New Roman" w:hAnsi="Times New Roman" w:hint="eastAsia"/>
          <w:lang w:eastAsia="ja-JP"/>
        </w:rPr>
        <w:t>を制御する方式の１つで、オンとオフの繰り返しスイッチングを行い、出力される電力を制御する。一定電圧の入力から、パルス列のオンとオフの一定周期を作り、オンの時間幅を変化させる電力制御方式を</w:t>
      </w:r>
      <w:r w:rsidR="009B2C8B">
        <w:rPr>
          <w:rFonts w:ascii="Times New Roman" w:hAnsi="Times New Roman" w:hint="eastAsia"/>
          <w:lang w:eastAsia="ja-JP"/>
        </w:rPr>
        <w:t>PWM</w:t>
      </w:r>
      <w:r w:rsidR="009B2C8B">
        <w:rPr>
          <w:rFonts w:ascii="Times New Roman" w:hAnsi="Times New Roman" w:hint="eastAsia"/>
          <w:lang w:eastAsia="ja-JP"/>
        </w:rPr>
        <w:t>と呼ぶ。</w:t>
      </w:r>
      <w:r w:rsidR="009B2C8B">
        <w:rPr>
          <w:rFonts w:ascii="Times New Roman" w:hAnsi="Times New Roman" w:hint="eastAsia"/>
          <w:lang w:eastAsia="ja-JP"/>
        </w:rPr>
        <w:t>(</w:t>
      </w:r>
      <w:r w:rsidR="009B2C8B">
        <w:rPr>
          <w:rFonts w:ascii="Times New Roman" w:hAnsi="Times New Roman" w:hint="eastAsia"/>
          <w:lang w:eastAsia="ja-JP"/>
        </w:rPr>
        <w:t>東芝　ストレージ＆デバイスソリューション社</w:t>
      </w:r>
      <w:r w:rsidR="009B2C8B">
        <w:rPr>
          <w:rFonts w:ascii="Times New Roman" w:hAnsi="Times New Roman" w:hint="eastAsia"/>
          <w:lang w:eastAsia="ja-JP"/>
        </w:rPr>
        <w:t>(</w:t>
      </w:r>
      <w:r w:rsidR="009B2C8B">
        <w:rPr>
          <w:rFonts w:ascii="Times New Roman" w:hAnsi="Times New Roman" w:hint="eastAsia"/>
          <w:lang w:eastAsia="ja-JP"/>
        </w:rPr>
        <w:t>改変</w:t>
      </w:r>
      <w:r w:rsidR="009B2C8B">
        <w:rPr>
          <w:rFonts w:ascii="Times New Roman" w:hAnsi="Times New Roman"/>
          <w:lang w:eastAsia="ja-JP"/>
        </w:rPr>
        <w:t>))</w:t>
      </w:r>
    </w:p>
    <w:p w14:paraId="375AC091" w14:textId="77777777" w:rsidR="00ED7B69" w:rsidRPr="00794747" w:rsidRDefault="009B2C8B">
      <w:pPr>
        <w:rPr>
          <w:rFonts w:ascii="Times New Roman" w:hAnsi="Times New Roman"/>
          <w:lang w:eastAsia="ja-JP"/>
        </w:rPr>
      </w:pPr>
      <w:r>
        <w:rPr>
          <w:rFonts w:ascii="Times New Roman" w:hAnsi="Times New Roman" w:hint="eastAsia"/>
          <w:lang w:eastAsia="ja-JP"/>
        </w:rPr>
        <w:t>オンになっている割合をデューティー比といい、周期の逆数を</w:t>
      </w:r>
      <w:r>
        <w:rPr>
          <w:rFonts w:ascii="Times New Roman" w:hAnsi="Times New Roman" w:hint="eastAsia"/>
          <w:lang w:eastAsia="ja-JP"/>
        </w:rPr>
        <w:t>PWM</w:t>
      </w:r>
      <w:r>
        <w:rPr>
          <w:rFonts w:ascii="Times New Roman" w:hAnsi="Times New Roman" w:hint="eastAsia"/>
          <w:lang w:eastAsia="ja-JP"/>
        </w:rPr>
        <w:t>周波数という</w:t>
      </w:r>
      <w:r w:rsidR="00806957">
        <w:rPr>
          <w:rFonts w:ascii="Times New Roman" w:hAnsi="Times New Roman" w:hint="eastAsia"/>
          <w:lang w:eastAsia="ja-JP"/>
        </w:rPr>
        <w:t>.</w:t>
      </w:r>
    </w:p>
    <w:p w14:paraId="2F9A5544" w14:textId="77777777" w:rsidR="00ED7B69" w:rsidRPr="00E340FD" w:rsidRDefault="0022727F">
      <w:pPr>
        <w:rPr>
          <w:rFonts w:asciiTheme="majorEastAsia" w:eastAsiaTheme="majorEastAsia" w:hAnsiTheme="majorEastAsia"/>
          <w:sz w:val="24"/>
          <w:szCs w:val="24"/>
          <w:lang w:eastAsia="ja-JP"/>
        </w:rPr>
      </w:pPr>
      <w:r>
        <w:rPr>
          <w:rFonts w:asciiTheme="majorEastAsia" w:eastAsiaTheme="majorEastAsia" w:hAnsiTheme="majorEastAsia"/>
          <w:sz w:val="24"/>
          <w:szCs w:val="24"/>
          <w:lang w:eastAsia="ja-JP"/>
        </w:rPr>
        <w:t>3</w:t>
      </w:r>
      <w:r w:rsidR="00ED7B69" w:rsidRPr="00927120">
        <w:rPr>
          <w:rFonts w:asciiTheme="majorEastAsia" w:eastAsiaTheme="majorEastAsia" w:hAnsiTheme="majorEastAsia"/>
          <w:sz w:val="24"/>
          <w:szCs w:val="24"/>
          <w:lang w:eastAsia="ja-JP"/>
        </w:rPr>
        <w:t xml:space="preserve">. </w:t>
      </w:r>
      <w:r w:rsidR="00E340FD">
        <w:rPr>
          <w:rFonts w:asciiTheme="majorEastAsia" w:eastAsiaTheme="majorEastAsia" w:hAnsiTheme="majorEastAsia" w:hint="eastAsia"/>
          <w:sz w:val="24"/>
          <w:szCs w:val="24"/>
          <w:lang w:eastAsia="ja-JP"/>
        </w:rPr>
        <w:t>実験内容</w:t>
      </w:r>
    </w:p>
    <w:p w14:paraId="4EC5DC55" w14:textId="77777777" w:rsidR="00ED7B69" w:rsidRPr="00730443" w:rsidRDefault="00E340FD" w:rsidP="00730443">
      <w:pPr>
        <w:numPr>
          <w:ilvl w:val="0"/>
          <w:numId w:val="1"/>
        </w:numPr>
        <w:jc w:val="left"/>
        <w:rPr>
          <w:rFonts w:ascii="ＭＳ 明朝" w:hAnsi="ＭＳ 明朝"/>
          <w:lang w:eastAsia="ja-JP"/>
        </w:rPr>
      </w:pPr>
      <w:r>
        <w:rPr>
          <w:rFonts w:ascii="ＭＳ 明朝" w:hAnsi="ＭＳ 明朝" w:hint="eastAsia"/>
          <w:lang w:eastAsia="ja-JP"/>
        </w:rPr>
        <w:t>マイコン</w:t>
      </w:r>
      <w:r>
        <w:rPr>
          <w:rFonts w:ascii="ＭＳ 明朝" w:hAnsi="ＭＳ 明朝"/>
          <w:lang w:eastAsia="ja-JP"/>
        </w:rPr>
        <w:t>(Arduino)</w:t>
      </w:r>
      <w:r>
        <w:rPr>
          <w:rFonts w:ascii="ＭＳ 明朝" w:hAnsi="ＭＳ 明朝" w:hint="eastAsia"/>
          <w:lang w:eastAsia="ja-JP"/>
        </w:rPr>
        <w:t>にプログラムを書き込み、PWM信号が</w:t>
      </w:r>
      <w:r w:rsidR="00134A37">
        <w:rPr>
          <w:rFonts w:ascii="ＭＳ 明朝" w:hAnsi="ＭＳ 明朝" w:hint="eastAsia"/>
          <w:lang w:eastAsia="ja-JP"/>
        </w:rPr>
        <w:t>出力されることをオシロスコープで確認し、電圧、周波数、デューティー比を観測する.</w:t>
      </w:r>
    </w:p>
    <w:p w14:paraId="17A27F6D" w14:textId="77777777" w:rsidR="00ED7B69" w:rsidRPr="00921413" w:rsidRDefault="00134A37">
      <w:pPr>
        <w:numPr>
          <w:ilvl w:val="0"/>
          <w:numId w:val="1"/>
        </w:numPr>
        <w:jc w:val="left"/>
        <w:rPr>
          <w:rFonts w:ascii="ＭＳ 明朝" w:hAnsi="ＭＳ 明朝"/>
          <w:lang w:eastAsia="ja-JP"/>
        </w:rPr>
      </w:pPr>
      <w:r>
        <w:rPr>
          <w:rFonts w:ascii="ＭＳ 明朝" w:hAnsi="ＭＳ 明朝" w:hint="eastAsia"/>
          <w:lang w:eastAsia="ja-JP"/>
        </w:rPr>
        <w:t>デューティー比とPWM周波数を各3通りずつ変化させて9通り測定し、PWM信号をマルチメーター</w:t>
      </w:r>
      <w:r w:rsidR="006C09CE">
        <w:rPr>
          <w:rFonts w:ascii="ＭＳ 明朝" w:hAnsi="ＭＳ 明朝" w:hint="eastAsia"/>
          <w:lang w:eastAsia="ja-JP"/>
        </w:rPr>
        <w:t>(テスター</w:t>
      </w:r>
      <w:r w:rsidR="006C09CE">
        <w:rPr>
          <w:rFonts w:ascii="ＭＳ 明朝" w:hAnsi="ＭＳ 明朝"/>
          <w:lang w:eastAsia="ja-JP"/>
        </w:rPr>
        <w:t>)</w:t>
      </w:r>
      <w:r>
        <w:rPr>
          <w:rFonts w:ascii="ＭＳ 明朝" w:hAnsi="ＭＳ 明朝" w:hint="eastAsia"/>
          <w:lang w:eastAsia="ja-JP"/>
        </w:rPr>
        <w:t>で</w:t>
      </w:r>
      <w:r w:rsidR="002E1CA4">
        <w:rPr>
          <w:rFonts w:ascii="ＭＳ 明朝" w:hAnsi="ＭＳ 明朝" w:hint="eastAsia"/>
          <w:lang w:eastAsia="ja-JP"/>
        </w:rPr>
        <w:t>測定し、デューティー比と電圧の関係を測定する.さらに、任意のデューティー比においてオシロスコープを使って3通りのPWM周波数を測定する.</w:t>
      </w:r>
    </w:p>
    <w:p w14:paraId="4FFF2435" w14:textId="77777777" w:rsidR="006C09CE" w:rsidRDefault="002E1CA4" w:rsidP="006C09CE">
      <w:pPr>
        <w:numPr>
          <w:ilvl w:val="0"/>
          <w:numId w:val="1"/>
        </w:numPr>
        <w:jc w:val="left"/>
        <w:rPr>
          <w:rFonts w:ascii="ＭＳ 明朝" w:hAnsi="ＭＳ 明朝"/>
          <w:lang w:eastAsia="ja-JP"/>
        </w:rPr>
      </w:pPr>
      <w:r>
        <w:rPr>
          <w:rFonts w:ascii="ＭＳ 明朝" w:hAnsi="ＭＳ 明朝" w:hint="eastAsia"/>
          <w:lang w:eastAsia="ja-JP"/>
        </w:rPr>
        <w:t>PWM信号と直流電圧の2通りの電圧をLEDに印加し、同じ明るさで点灯する場合のデューティー比と電圧の関係を</w:t>
      </w:r>
      <w:r w:rsidR="006C09CE">
        <w:rPr>
          <w:rFonts w:ascii="ＭＳ 明朝" w:hAnsi="ＭＳ 明朝" w:hint="eastAsia"/>
          <w:lang w:eastAsia="ja-JP"/>
        </w:rPr>
        <w:t>調べる.直流電圧はA</w:t>
      </w:r>
      <w:r w:rsidR="006C09CE">
        <w:rPr>
          <w:rFonts w:ascii="ＭＳ 明朝" w:hAnsi="ＭＳ 明朝"/>
          <w:lang w:eastAsia="ja-JP"/>
        </w:rPr>
        <w:t>rduino</w:t>
      </w:r>
      <w:r w:rsidR="006C09CE">
        <w:rPr>
          <w:rFonts w:ascii="ＭＳ 明朝" w:hAnsi="ＭＳ 明朝" w:hint="eastAsia"/>
          <w:lang w:eastAsia="ja-JP"/>
        </w:rPr>
        <w:t>の5Vを可変抵抗で分圧したものを使い、3通りの明るさで実験する.</w:t>
      </w:r>
    </w:p>
    <w:p w14:paraId="0A1CD428" w14:textId="77777777" w:rsidR="006C09CE" w:rsidRDefault="006C09CE" w:rsidP="006C09CE">
      <w:pPr>
        <w:ind w:left="259"/>
        <w:jc w:val="left"/>
        <w:rPr>
          <w:rFonts w:ascii="ＭＳ 明朝" w:hAnsi="ＭＳ 明朝"/>
          <w:lang w:eastAsia="ja-JP"/>
        </w:rPr>
      </w:pPr>
      <w:r>
        <w:rPr>
          <w:rFonts w:ascii="ＭＳ 明朝" w:hAnsi="ＭＳ 明朝" w:hint="eastAsia"/>
          <w:lang w:eastAsia="ja-JP"/>
        </w:rPr>
        <w:t>実験機器</w:t>
      </w:r>
    </w:p>
    <w:p w14:paraId="0F03C047" w14:textId="77777777" w:rsidR="006C09CE" w:rsidRDefault="006C09CE" w:rsidP="006C09CE">
      <w:pPr>
        <w:ind w:left="259"/>
        <w:jc w:val="left"/>
        <w:rPr>
          <w:rFonts w:ascii="ＭＳ 明朝" w:hAnsi="ＭＳ 明朝"/>
          <w:lang w:eastAsia="ja-JP"/>
        </w:rPr>
      </w:pPr>
      <w:r>
        <w:rPr>
          <w:rFonts w:ascii="ＭＳ 明朝" w:hAnsi="ＭＳ 明朝" w:hint="eastAsia"/>
          <w:lang w:eastAsia="ja-JP"/>
        </w:rPr>
        <w:t xml:space="preserve">　A</w:t>
      </w:r>
      <w:r>
        <w:rPr>
          <w:rFonts w:ascii="ＭＳ 明朝" w:hAnsi="ＭＳ 明朝"/>
          <w:lang w:eastAsia="ja-JP"/>
        </w:rPr>
        <w:t>rduino</w:t>
      </w:r>
      <w:r>
        <w:rPr>
          <w:rFonts w:ascii="ＭＳ 明朝" w:hAnsi="ＭＳ 明朝" w:hint="eastAsia"/>
          <w:lang w:eastAsia="ja-JP"/>
        </w:rPr>
        <w:t xml:space="preserve"> </w:t>
      </w:r>
      <w:r>
        <w:rPr>
          <w:rFonts w:ascii="ＭＳ 明朝" w:hAnsi="ＭＳ 明朝"/>
          <w:lang w:eastAsia="ja-JP"/>
        </w:rPr>
        <w:t>UNO</w:t>
      </w:r>
    </w:p>
    <w:p w14:paraId="1DF40AAF" w14:textId="77777777" w:rsidR="006C09CE" w:rsidRDefault="006C09CE" w:rsidP="006C09CE">
      <w:pPr>
        <w:ind w:left="259"/>
        <w:jc w:val="left"/>
        <w:rPr>
          <w:rFonts w:ascii="ＭＳ 明朝" w:hAnsi="ＭＳ 明朝"/>
          <w:lang w:eastAsia="ja-JP"/>
        </w:rPr>
      </w:pPr>
      <w:r>
        <w:rPr>
          <w:rFonts w:ascii="ＭＳ 明朝" w:hAnsi="ＭＳ 明朝" w:hint="eastAsia"/>
          <w:lang w:eastAsia="ja-JP"/>
        </w:rPr>
        <w:t xml:space="preserve">　USBケーブル</w:t>
      </w:r>
    </w:p>
    <w:p w14:paraId="364A9977" w14:textId="77777777" w:rsidR="006C09CE" w:rsidRDefault="006C09CE" w:rsidP="006C09CE">
      <w:pPr>
        <w:ind w:left="259"/>
        <w:jc w:val="left"/>
        <w:rPr>
          <w:rFonts w:ascii="ＭＳ 明朝" w:hAnsi="ＭＳ 明朝"/>
          <w:lang w:eastAsia="ja-JP"/>
        </w:rPr>
      </w:pPr>
      <w:r>
        <w:rPr>
          <w:rFonts w:ascii="ＭＳ 明朝" w:hAnsi="ＭＳ 明朝" w:hint="eastAsia"/>
          <w:lang w:eastAsia="ja-JP"/>
        </w:rPr>
        <w:t xml:space="preserve">　LED(抵抗内蔵</w:t>
      </w:r>
      <w:r>
        <w:rPr>
          <w:rFonts w:ascii="ＭＳ 明朝" w:hAnsi="ＭＳ 明朝"/>
          <w:lang w:eastAsia="ja-JP"/>
        </w:rPr>
        <w:t>)</w:t>
      </w:r>
      <w:r>
        <w:rPr>
          <w:rFonts w:ascii="ＭＳ 明朝" w:hAnsi="ＭＳ 明朝" w:hint="eastAsia"/>
          <w:lang w:eastAsia="ja-JP"/>
        </w:rPr>
        <w:t xml:space="preserve">　</w:t>
      </w:r>
      <w:r>
        <w:rPr>
          <w:rFonts w:ascii="ＭＳ 明朝" w:hAnsi="ＭＳ 明朝"/>
          <w:lang w:eastAsia="ja-JP"/>
        </w:rPr>
        <w:t>2</w:t>
      </w:r>
      <w:r>
        <w:rPr>
          <w:rFonts w:ascii="ＭＳ 明朝" w:hAnsi="ＭＳ 明朝" w:hint="eastAsia"/>
          <w:lang w:eastAsia="ja-JP"/>
        </w:rPr>
        <w:t>個</w:t>
      </w:r>
    </w:p>
    <w:p w14:paraId="66EE456B" w14:textId="77777777" w:rsidR="006C09CE" w:rsidRDefault="006C09CE" w:rsidP="006C09CE">
      <w:pPr>
        <w:ind w:left="259"/>
        <w:jc w:val="left"/>
        <w:rPr>
          <w:rFonts w:ascii="ＭＳ 明朝" w:hAnsi="ＭＳ 明朝"/>
          <w:lang w:eastAsia="ja-JP"/>
        </w:rPr>
      </w:pPr>
      <w:r>
        <w:rPr>
          <w:rFonts w:ascii="ＭＳ 明朝" w:hAnsi="ＭＳ 明朝" w:hint="eastAsia"/>
          <w:lang w:eastAsia="ja-JP"/>
        </w:rPr>
        <w:t xml:space="preserve">　可変(半固定</w:t>
      </w:r>
      <w:r>
        <w:rPr>
          <w:rFonts w:ascii="ＭＳ 明朝" w:hAnsi="ＭＳ 明朝"/>
          <w:lang w:eastAsia="ja-JP"/>
        </w:rPr>
        <w:t>)</w:t>
      </w:r>
      <w:r>
        <w:rPr>
          <w:rFonts w:ascii="ＭＳ 明朝" w:hAnsi="ＭＳ 明朝" w:hint="eastAsia"/>
          <w:lang w:eastAsia="ja-JP"/>
        </w:rPr>
        <w:t>抵抗1</w:t>
      </w:r>
      <w:r>
        <w:rPr>
          <w:rFonts w:ascii="ＭＳ 明朝" w:hAnsi="ＭＳ 明朝"/>
          <w:lang w:eastAsia="ja-JP"/>
        </w:rPr>
        <w:t>k</w:t>
      </w:r>
      <w:r>
        <w:rPr>
          <w:rFonts w:ascii="ＭＳ 明朝" w:hAnsi="ＭＳ 明朝" w:hint="eastAsia"/>
          <w:lang w:eastAsia="ja-JP"/>
        </w:rPr>
        <w:t>Ω</w:t>
      </w:r>
    </w:p>
    <w:p w14:paraId="5DE9F5E2" w14:textId="77777777" w:rsidR="006C09CE" w:rsidRDefault="006C09CE" w:rsidP="006C09CE">
      <w:pPr>
        <w:ind w:left="259"/>
        <w:jc w:val="left"/>
        <w:rPr>
          <w:rFonts w:ascii="ＭＳ 明朝" w:hAnsi="ＭＳ 明朝"/>
          <w:lang w:eastAsia="ja-JP"/>
        </w:rPr>
      </w:pPr>
      <w:r>
        <w:rPr>
          <w:rFonts w:ascii="ＭＳ 明朝" w:hAnsi="ＭＳ 明朝" w:hint="eastAsia"/>
          <w:lang w:eastAsia="ja-JP"/>
        </w:rPr>
        <w:t xml:space="preserve">　ブレッドボード、ジャンパー線</w:t>
      </w:r>
    </w:p>
    <w:p w14:paraId="738ABB09" w14:textId="77777777" w:rsidR="006C09CE" w:rsidRDefault="006C09CE" w:rsidP="006C09CE">
      <w:pPr>
        <w:ind w:left="259"/>
        <w:jc w:val="left"/>
        <w:rPr>
          <w:rFonts w:ascii="ＭＳ 明朝" w:hAnsi="ＭＳ 明朝"/>
          <w:lang w:eastAsia="ja-JP"/>
        </w:rPr>
      </w:pPr>
      <w:r>
        <w:rPr>
          <w:rFonts w:ascii="ＭＳ 明朝" w:hAnsi="ＭＳ 明朝" w:hint="eastAsia"/>
          <w:lang w:eastAsia="ja-JP"/>
        </w:rPr>
        <w:t xml:space="preserve">　オシロスコープ</w:t>
      </w:r>
    </w:p>
    <w:p w14:paraId="2C36439A" w14:textId="77777777" w:rsidR="00E45230" w:rsidRPr="00806957" w:rsidRDefault="006C09CE" w:rsidP="00806957">
      <w:pPr>
        <w:ind w:left="259"/>
        <w:jc w:val="left"/>
        <w:rPr>
          <w:rFonts w:ascii="ＭＳ 明朝" w:hAnsi="ＭＳ 明朝"/>
          <w:lang w:eastAsia="ja-JP"/>
        </w:rPr>
      </w:pPr>
      <w:r>
        <w:rPr>
          <w:rFonts w:ascii="ＭＳ 明朝" w:hAnsi="ＭＳ 明朝" w:hint="eastAsia"/>
          <w:lang w:eastAsia="ja-JP"/>
        </w:rPr>
        <w:t xml:space="preserve">　マルチメーター(テスター</w:t>
      </w:r>
      <w:r>
        <w:rPr>
          <w:rFonts w:ascii="ＭＳ 明朝" w:hAnsi="ＭＳ 明朝"/>
          <w:lang w:eastAsia="ja-JP"/>
        </w:rPr>
        <w:t>)</w:t>
      </w:r>
    </w:p>
    <w:p w14:paraId="38CC4430" w14:textId="77777777" w:rsidR="00ED7B69" w:rsidRPr="00927120" w:rsidRDefault="0022727F">
      <w:pPr>
        <w:rPr>
          <w:rFonts w:asciiTheme="majorEastAsia" w:eastAsiaTheme="majorEastAsia" w:hAnsiTheme="majorEastAsia"/>
          <w:sz w:val="24"/>
          <w:szCs w:val="24"/>
          <w:lang w:eastAsia="ja-JP"/>
        </w:rPr>
      </w:pPr>
      <w:bookmarkStart w:id="0" w:name="_Hlk53056363"/>
      <w:r>
        <w:rPr>
          <w:rFonts w:asciiTheme="majorEastAsia" w:eastAsiaTheme="majorEastAsia" w:hAnsiTheme="majorEastAsia"/>
          <w:sz w:val="24"/>
          <w:szCs w:val="24"/>
          <w:lang w:eastAsia="ja-JP"/>
        </w:rPr>
        <w:t>4</w:t>
      </w:r>
      <w:r w:rsidR="00ED7B69" w:rsidRPr="00927120">
        <w:rPr>
          <w:rFonts w:asciiTheme="majorEastAsia" w:eastAsiaTheme="majorEastAsia" w:hAnsiTheme="majorEastAsia"/>
          <w:sz w:val="24"/>
          <w:szCs w:val="24"/>
          <w:lang w:eastAsia="ja-JP"/>
        </w:rPr>
        <w:t xml:space="preserve">. </w:t>
      </w:r>
      <w:bookmarkEnd w:id="0"/>
      <w:r w:rsidR="00E00110">
        <w:rPr>
          <w:rFonts w:asciiTheme="majorEastAsia" w:eastAsiaTheme="majorEastAsia" w:hAnsiTheme="majorEastAsia" w:hint="eastAsia"/>
          <w:sz w:val="24"/>
          <w:szCs w:val="24"/>
          <w:lang w:eastAsia="ja-JP"/>
        </w:rPr>
        <w:t>実験</w:t>
      </w:r>
      <w:r w:rsidR="0045710D">
        <w:rPr>
          <w:rFonts w:asciiTheme="majorEastAsia" w:eastAsiaTheme="majorEastAsia" w:hAnsiTheme="majorEastAsia" w:hint="eastAsia"/>
          <w:sz w:val="24"/>
          <w:szCs w:val="24"/>
          <w:lang w:eastAsia="ja-JP"/>
        </w:rPr>
        <w:t>結果</w:t>
      </w:r>
      <w:r w:rsidR="00427DCE">
        <w:rPr>
          <w:rFonts w:asciiTheme="majorEastAsia" w:eastAsiaTheme="majorEastAsia" w:hAnsiTheme="majorEastAsia" w:hint="eastAsia"/>
          <w:sz w:val="24"/>
          <w:szCs w:val="24"/>
          <w:lang w:eastAsia="ja-JP"/>
        </w:rPr>
        <w:t>と考察</w:t>
      </w:r>
    </w:p>
    <w:p w14:paraId="0F60A5BB" w14:textId="77777777" w:rsidR="00553FA7" w:rsidRPr="00553FA7" w:rsidRDefault="00ED7B69">
      <w:pPr>
        <w:jc w:val="left"/>
        <w:rPr>
          <w:rFonts w:ascii="Times New Roman" w:hAnsi="Times New Roman"/>
          <w:lang w:eastAsia="ja-JP"/>
        </w:rPr>
      </w:pPr>
      <w:r w:rsidRPr="00921413">
        <w:rPr>
          <w:rFonts w:ascii="Times New Roman" w:hAnsi="Times New Roman"/>
        </w:rPr>
        <w:t xml:space="preserve">　</w:t>
      </w:r>
      <w:r w:rsidR="0045710D">
        <w:rPr>
          <w:rFonts w:ascii="Times New Roman" w:hAnsi="Times New Roman" w:hint="eastAsia"/>
          <w:lang w:eastAsia="ja-JP"/>
        </w:rPr>
        <w:t>実験１では</w:t>
      </w:r>
      <w:r w:rsidR="00553FA7">
        <w:rPr>
          <w:rFonts w:ascii="Times New Roman" w:hAnsi="Times New Roman" w:hint="eastAsia"/>
          <w:lang w:eastAsia="ja-JP"/>
        </w:rPr>
        <w:t>図</w:t>
      </w:r>
      <w:r w:rsidR="00553FA7">
        <w:rPr>
          <w:rFonts w:ascii="Times New Roman" w:hAnsi="Times New Roman" w:hint="eastAsia"/>
          <w:lang w:eastAsia="ja-JP"/>
        </w:rPr>
        <w:t>1</w:t>
      </w:r>
      <w:r w:rsidR="00553FA7">
        <w:rPr>
          <w:rFonts w:ascii="Times New Roman" w:hAnsi="Times New Roman" w:hint="eastAsia"/>
          <w:lang w:eastAsia="ja-JP"/>
        </w:rPr>
        <w:t>の太線の結果が得られた</w:t>
      </w:r>
      <w:r w:rsidR="00553FA7">
        <w:rPr>
          <w:rFonts w:ascii="Times New Roman" w:hAnsi="Times New Roman" w:hint="eastAsia"/>
          <w:lang w:eastAsia="ja-JP"/>
        </w:rPr>
        <w:t>.</w:t>
      </w:r>
      <w:r w:rsidR="00553FA7">
        <w:rPr>
          <w:rFonts w:ascii="Times New Roman" w:hAnsi="Times New Roman" w:hint="eastAsia"/>
          <w:lang w:eastAsia="ja-JP"/>
        </w:rPr>
        <w:t>点線と図内の式は太線の近似曲線とその式である</w:t>
      </w:r>
      <w:r w:rsidR="00553FA7">
        <w:rPr>
          <w:rFonts w:ascii="Times New Roman" w:hAnsi="Times New Roman" w:hint="eastAsia"/>
          <w:lang w:eastAsia="ja-JP"/>
        </w:rPr>
        <w:t>.</w:t>
      </w:r>
      <w:r w:rsidR="00553FA7">
        <w:rPr>
          <w:rFonts w:ascii="Times New Roman" w:hAnsi="Times New Roman" w:hint="eastAsia"/>
          <w:lang w:eastAsia="ja-JP"/>
        </w:rPr>
        <w:t>この式より、平均電圧は約</w:t>
      </w:r>
      <w:r w:rsidR="00553FA7">
        <w:rPr>
          <w:rFonts w:ascii="Times New Roman" w:hAnsi="Times New Roman" w:hint="eastAsia"/>
          <w:lang w:eastAsia="ja-JP"/>
        </w:rPr>
        <w:t>2.4V</w:t>
      </w:r>
      <w:r w:rsidR="00553FA7">
        <w:rPr>
          <w:rFonts w:ascii="Times New Roman" w:hAnsi="Times New Roman" w:hint="eastAsia"/>
          <w:lang w:eastAsia="ja-JP"/>
        </w:rPr>
        <w:t>であったと考えられる</w:t>
      </w:r>
      <w:r w:rsidR="00553FA7">
        <w:rPr>
          <w:rFonts w:ascii="Times New Roman" w:hAnsi="Times New Roman" w:hint="eastAsia"/>
          <w:lang w:eastAsia="ja-JP"/>
        </w:rPr>
        <w:t>.</w:t>
      </w:r>
    </w:p>
    <w:p w14:paraId="09C2A492" w14:textId="77777777" w:rsidR="0045710D" w:rsidRDefault="00655DA7">
      <w:pPr>
        <w:rPr>
          <w:rFonts w:ascii="ＭＳ 明朝" w:hAnsi="ＭＳ 明朝"/>
          <w:lang w:eastAsia="ja-JP"/>
        </w:rPr>
      </w:pPr>
      <w:r>
        <w:rPr>
          <w:rFonts w:ascii="ＭＳ 明朝" w:hAnsi="ＭＳ 明朝" w:hint="eastAsia"/>
          <w:lang w:eastAsia="ja-JP"/>
        </w:rPr>
        <w:t xml:space="preserve">　</w:t>
      </w:r>
      <w:r w:rsidR="00427DCE">
        <w:rPr>
          <w:rFonts w:ascii="ＭＳ 明朝" w:hAnsi="ＭＳ 明朝" w:hint="eastAsia"/>
          <w:lang w:eastAsia="ja-JP"/>
        </w:rPr>
        <w:t>実験2では図2、図3の結果が得られた.図2では</w:t>
      </w:r>
      <w:r w:rsidR="002C6955">
        <w:rPr>
          <w:rFonts w:ascii="ＭＳ 明朝" w:hAnsi="ＭＳ 明朝" w:hint="eastAsia"/>
          <w:lang w:eastAsia="ja-JP"/>
        </w:rPr>
        <w:t>PWM周波数の設定値と実測値の差はほぼないことがわか</w:t>
      </w:r>
      <w:r w:rsidR="002460ED">
        <w:rPr>
          <w:rFonts w:ascii="ＭＳ 明朝" w:hAnsi="ＭＳ 明朝" w:hint="eastAsia"/>
          <w:lang w:eastAsia="ja-JP"/>
        </w:rPr>
        <w:t>った</w:t>
      </w:r>
      <w:r w:rsidR="002C6955">
        <w:rPr>
          <w:rFonts w:ascii="ＭＳ 明朝" w:hAnsi="ＭＳ 明朝" w:hint="eastAsia"/>
          <w:lang w:eastAsia="ja-JP"/>
        </w:rPr>
        <w:t>.図3ではPWM周波数の変化では電圧は変化せず、デューティー比</w:t>
      </w:r>
      <w:r w:rsidR="002460ED">
        <w:rPr>
          <w:rFonts w:ascii="ＭＳ 明朝" w:hAnsi="ＭＳ 明朝" w:hint="eastAsia"/>
          <w:lang w:eastAsia="ja-JP"/>
        </w:rPr>
        <w:t>の変化に対応して変化することがわかった.</w:t>
      </w:r>
    </w:p>
    <w:p w14:paraId="0B3019E8" w14:textId="77777777" w:rsidR="0045710D" w:rsidRDefault="00F92FD3">
      <w:pPr>
        <w:rPr>
          <w:rFonts w:ascii="ＭＳ 明朝" w:hAnsi="ＭＳ 明朝"/>
          <w:lang w:eastAsia="ja-JP"/>
        </w:rPr>
      </w:pPr>
      <w:r>
        <w:rPr>
          <w:rFonts w:ascii="ＭＳ 明朝" w:hAnsi="ＭＳ 明朝" w:hint="eastAsia"/>
          <w:lang w:eastAsia="ja-JP"/>
        </w:rPr>
        <w:t xml:space="preserve">　実験3は図4の結果が得られた.輝度は目測であるため電圧に関しては正確な値ではないが、図3の結果を踏まえるとデューティー比と電圧は比例関係にあることがわかった.</w:t>
      </w:r>
    </w:p>
    <w:p w14:paraId="4F5E9AD8" w14:textId="77777777" w:rsidR="0045710D" w:rsidRPr="00921413" w:rsidRDefault="00A167CD">
      <w:pPr>
        <w:rPr>
          <w:rFonts w:ascii="ＭＳ 明朝" w:hAnsi="ＭＳ 明朝"/>
          <w:lang w:eastAsia="ja-JP"/>
        </w:rPr>
      </w:pPr>
      <w:r>
        <w:rPr>
          <w:rFonts w:ascii="ＭＳ 明朝" w:hAnsi="ＭＳ 明朝" w:hint="eastAsia"/>
          <w:lang w:eastAsia="ja-JP"/>
        </w:rPr>
        <w:t xml:space="preserve">　以上の結果から、</w:t>
      </w:r>
      <w:r w:rsidR="0022727F">
        <w:rPr>
          <w:rFonts w:ascii="ＭＳ 明朝" w:hAnsi="ＭＳ 明朝" w:hint="eastAsia"/>
          <w:lang w:eastAsia="ja-JP"/>
        </w:rPr>
        <w:t>デューティー比を活用することで、</w:t>
      </w:r>
      <w:r w:rsidR="0022727F">
        <w:rPr>
          <w:rFonts w:ascii="ＭＳ 明朝" w:hAnsi="ＭＳ 明朝" w:hint="eastAsia"/>
          <w:lang w:eastAsia="ja-JP"/>
        </w:rPr>
        <w:t>PWMによって電圧を制御できることがわかった.</w:t>
      </w:r>
    </w:p>
    <w:p w14:paraId="7B6727D5" w14:textId="719A9127" w:rsidR="00553FA7" w:rsidRDefault="00B569F4" w:rsidP="00C447FC">
      <w:pPr>
        <w:jc w:val="left"/>
        <w:rPr>
          <w:rFonts w:hint="eastAsia"/>
          <w:lang w:eastAsia="ja-JP"/>
        </w:rPr>
      </w:pPr>
      <w:r>
        <w:rPr>
          <w:noProof/>
          <w:lang w:eastAsia="ja-JP"/>
        </w:rPr>
        <w:drawing>
          <wp:inline distT="0" distB="0" distL="0" distR="0" wp14:anchorId="3F71BF3B" wp14:editId="04D6D67F">
            <wp:extent cx="3122295" cy="1786161"/>
            <wp:effectExtent l="0" t="0" r="1905" b="508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59" cy="181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0EA4" w14:textId="77777777" w:rsidR="008B2F61" w:rsidRDefault="0045710D" w:rsidP="006A718A">
      <w:pPr>
        <w:jc w:val="center"/>
        <w:rPr>
          <w:lang w:eastAsia="ja-JP"/>
        </w:rPr>
      </w:pPr>
      <w:r>
        <w:rPr>
          <w:rFonts w:hint="eastAsia"/>
          <w:lang w:eastAsia="ja-JP"/>
        </w:rPr>
        <w:t xml:space="preserve">図１　</w:t>
      </w:r>
      <w:r>
        <w:rPr>
          <w:rFonts w:hint="eastAsia"/>
          <w:lang w:eastAsia="ja-JP"/>
        </w:rPr>
        <w:t>PWM</w:t>
      </w:r>
      <w:r>
        <w:rPr>
          <w:rFonts w:hint="eastAsia"/>
          <w:lang w:eastAsia="ja-JP"/>
        </w:rPr>
        <w:t>信号の例</w:t>
      </w:r>
      <w:r>
        <w:rPr>
          <w:rFonts w:hint="eastAsia"/>
          <w:lang w:eastAsia="ja-JP"/>
        </w:rPr>
        <w:t>(</w:t>
      </w:r>
      <w:r>
        <w:rPr>
          <w:lang w:eastAsia="ja-JP"/>
        </w:rPr>
        <w:t>977Hz,48.2%)</w:t>
      </w:r>
    </w:p>
    <w:p w14:paraId="48EE7196" w14:textId="146078AD" w:rsidR="008B2F61" w:rsidRDefault="00317A9E" w:rsidP="008B2F61">
      <w:pPr>
        <w:jc w:val="left"/>
        <w:rPr>
          <w:rFonts w:hint="eastAsia"/>
          <w:lang w:eastAsia="ja-JP"/>
        </w:rPr>
      </w:pPr>
      <w:r>
        <w:rPr>
          <w:noProof/>
          <w:lang w:eastAsia="ja-JP"/>
        </w:rPr>
        <w:drawing>
          <wp:inline distT="0" distB="0" distL="0" distR="0" wp14:anchorId="53365CEE" wp14:editId="19A264D4">
            <wp:extent cx="3146425" cy="1798953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700" cy="181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85052" w14:textId="77777777" w:rsidR="006A718A" w:rsidRDefault="006A718A" w:rsidP="006A718A">
      <w:pPr>
        <w:jc w:val="center"/>
        <w:rPr>
          <w:lang w:eastAsia="ja-JP"/>
        </w:rPr>
      </w:pPr>
      <w:r>
        <w:rPr>
          <w:rFonts w:hint="eastAsia"/>
          <w:lang w:eastAsia="ja-JP"/>
        </w:rPr>
        <w:t xml:space="preserve">図２　</w:t>
      </w:r>
      <w:r>
        <w:rPr>
          <w:rFonts w:hint="eastAsia"/>
          <w:lang w:eastAsia="ja-JP"/>
        </w:rPr>
        <w:t>PWM</w:t>
      </w:r>
      <w:r>
        <w:rPr>
          <w:rFonts w:hint="eastAsia"/>
          <w:lang w:eastAsia="ja-JP"/>
        </w:rPr>
        <w:t>周波数の設定値と実測値の関係</w:t>
      </w:r>
    </w:p>
    <w:p w14:paraId="4E7E48E8" w14:textId="576A2427" w:rsidR="008B2F61" w:rsidRDefault="00A678C4" w:rsidP="008B2F61">
      <w:pPr>
        <w:jc w:val="left"/>
        <w:rPr>
          <w:rFonts w:hint="eastAsia"/>
          <w:lang w:eastAsia="ja-JP"/>
        </w:rPr>
      </w:pPr>
      <w:r>
        <w:rPr>
          <w:noProof/>
          <w:lang w:eastAsia="ja-JP"/>
        </w:rPr>
        <w:drawing>
          <wp:inline distT="0" distB="0" distL="0" distR="0" wp14:anchorId="3B9663BC" wp14:editId="7FC25F84">
            <wp:extent cx="3092450" cy="183013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19" cy="185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D481" w14:textId="77777777" w:rsidR="006A718A" w:rsidRDefault="006A718A" w:rsidP="006A718A">
      <w:pPr>
        <w:jc w:val="center"/>
        <w:rPr>
          <w:lang w:eastAsia="ja-JP"/>
        </w:rPr>
      </w:pPr>
      <w:r>
        <w:rPr>
          <w:rFonts w:hint="eastAsia"/>
          <w:lang w:eastAsia="ja-JP"/>
        </w:rPr>
        <w:t>図３　デューティー比</w:t>
      </w:r>
      <w:r w:rsidR="002C6955">
        <w:rPr>
          <w:rFonts w:hint="eastAsia"/>
          <w:lang w:eastAsia="ja-JP"/>
        </w:rPr>
        <w:t>、</w:t>
      </w:r>
      <w:r w:rsidR="002C6955">
        <w:rPr>
          <w:rFonts w:hint="eastAsia"/>
          <w:lang w:eastAsia="ja-JP"/>
        </w:rPr>
        <w:t>PWM</w:t>
      </w:r>
      <w:r w:rsidR="002C6955">
        <w:rPr>
          <w:rFonts w:hint="eastAsia"/>
          <w:lang w:eastAsia="ja-JP"/>
        </w:rPr>
        <w:t>周波数</w:t>
      </w:r>
      <w:r>
        <w:rPr>
          <w:rFonts w:hint="eastAsia"/>
          <w:lang w:eastAsia="ja-JP"/>
        </w:rPr>
        <w:t>と電圧の関係</w:t>
      </w:r>
    </w:p>
    <w:p w14:paraId="23484C1B" w14:textId="3362911E" w:rsidR="006A718A" w:rsidRDefault="00AF31E1" w:rsidP="00796613">
      <w:pPr>
        <w:jc w:val="left"/>
        <w:rPr>
          <w:rFonts w:hint="eastAsia"/>
          <w:lang w:eastAsia="ja-JP"/>
        </w:rPr>
      </w:pPr>
      <w:r>
        <w:rPr>
          <w:noProof/>
          <w:lang w:eastAsia="ja-JP"/>
        </w:rPr>
        <w:drawing>
          <wp:inline distT="0" distB="0" distL="0" distR="0" wp14:anchorId="55904B8E" wp14:editId="3A147947">
            <wp:extent cx="2994844" cy="180022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748" cy="181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6939" w14:textId="77777777" w:rsidR="00655DA7" w:rsidRPr="00921413" w:rsidRDefault="00655DA7" w:rsidP="00806957">
      <w:pPr>
        <w:jc w:val="center"/>
        <w:rPr>
          <w:lang w:eastAsia="ja-JP"/>
        </w:rPr>
      </w:pPr>
      <w:r>
        <w:rPr>
          <w:rFonts w:hint="eastAsia"/>
          <w:lang w:eastAsia="ja-JP"/>
        </w:rPr>
        <w:t>図４　デューティー比と電圧の関係</w:t>
      </w:r>
    </w:p>
    <w:sectPr w:rsidR="00655DA7" w:rsidRPr="00921413" w:rsidSect="005631D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type w:val="continuous"/>
      <w:pgSz w:w="11905" w:h="16837" w:code="9"/>
      <w:pgMar w:top="1134" w:right="737" w:bottom="1021" w:left="737" w:header="794" w:footer="992" w:gutter="0"/>
      <w:cols w:num="2" w:space="425"/>
      <w:docGrid w:linePitch="277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67675" w14:textId="77777777" w:rsidR="00B70BC7" w:rsidRDefault="00B70BC7">
      <w:r>
        <w:separator/>
      </w:r>
    </w:p>
  </w:endnote>
  <w:endnote w:type="continuationSeparator" w:id="0">
    <w:p w14:paraId="33DE09A9" w14:textId="77777777" w:rsidR="00B70BC7" w:rsidRDefault="00B70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3DF1B" w14:textId="77777777" w:rsidR="00ED7B69" w:rsidRDefault="00ED7B6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5BBBC" w14:textId="77777777" w:rsidR="00ED7B69" w:rsidRDefault="00ED7B6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9081A" w14:textId="77777777" w:rsidR="00ED7B69" w:rsidRDefault="00ED7B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24A24" w14:textId="77777777" w:rsidR="00B70BC7" w:rsidRDefault="00B70BC7">
      <w:r>
        <w:separator/>
      </w:r>
    </w:p>
  </w:footnote>
  <w:footnote w:type="continuationSeparator" w:id="0">
    <w:p w14:paraId="16E92761" w14:textId="77777777" w:rsidR="00B70BC7" w:rsidRDefault="00B70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8C54F" w14:textId="77777777" w:rsidR="00ED7B69" w:rsidRDefault="0081259B">
    <w:pPr>
      <w:pBdr>
        <w:bottom w:val="single" w:sz="20" w:space="1" w:color="000000"/>
      </w:pBdr>
      <w:jc w:val="center"/>
      <w:rPr>
        <w:sz w:val="28"/>
        <w:lang w:eastAsia="zh-CN"/>
      </w:rPr>
    </w:pPr>
    <w:r>
      <w:rPr>
        <w:rFonts w:hint="eastAsia"/>
        <w:sz w:val="28"/>
        <w:lang w:eastAsia="ja-JP"/>
      </w:rPr>
      <w:t>電子</w:t>
    </w:r>
    <w:r w:rsidR="00E45230">
      <w:rPr>
        <w:rFonts w:hint="eastAsia"/>
        <w:sz w:val="28"/>
        <w:lang w:eastAsia="zh-CN"/>
      </w:rPr>
      <w:t>情報工学</w:t>
    </w:r>
    <w:r>
      <w:rPr>
        <w:rFonts w:hint="eastAsia"/>
        <w:sz w:val="28"/>
        <w:lang w:eastAsia="ja-JP"/>
      </w:rPr>
      <w:t>実験</w:t>
    </w:r>
    <w:r w:rsidR="00AE162A">
      <w:rPr>
        <w:rFonts w:hint="eastAsia"/>
        <w:sz w:val="28"/>
        <w:lang w:eastAsia="ja-JP"/>
      </w:rPr>
      <w:t>Ⅱ</w:t>
    </w:r>
    <w:r>
      <w:rPr>
        <w:rFonts w:hint="eastAsia"/>
        <w:sz w:val="28"/>
        <w:lang w:eastAsia="ja-JP"/>
      </w:rPr>
      <w:t xml:space="preserve">　レポート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0DDB" w14:textId="77777777" w:rsidR="00ED7B69" w:rsidRDefault="00ED7B6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1AEEE" w14:textId="77777777" w:rsidR="00ED7B69" w:rsidRDefault="00ED7B6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1B1EB" w14:textId="77777777" w:rsidR="00ED7B69" w:rsidRDefault="00ED7B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6E017CE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B498C8A0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DA06C0B8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F5CEA6EC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6F962F86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3140DC6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A52D26C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ACA0A5C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62465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4F4015E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19"/>
        </w:tabs>
        <w:ind w:left="619" w:hanging="360"/>
      </w:pPr>
    </w:lvl>
  </w:abstractNum>
  <w:abstractNum w:abstractNumId="11" w15:restartNumberingAfterBreak="0">
    <w:nsid w:val="00000002"/>
    <w:multiLevelType w:val="singleLevel"/>
    <w:tmpl w:val="00000002"/>
    <w:name w:val="WW8Num2"/>
    <w:lvl w:ilvl="0">
      <w:numFmt w:val="bullet"/>
      <w:lvlText w:val="※"/>
      <w:lvlJc w:val="left"/>
      <w:pPr>
        <w:tabs>
          <w:tab w:val="num" w:pos="0"/>
        </w:tabs>
        <w:ind w:left="360" w:hanging="360"/>
      </w:pPr>
      <w:rPr>
        <w:rFonts w:ascii="ＭＳ 明朝" w:hAnsi="ＭＳ 明朝" w:cs="Times New Roman"/>
      </w:rPr>
    </w:lvl>
  </w:abstractNum>
  <w:abstractNum w:abstractNumId="1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9D439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619"/>
        </w:tabs>
        <w:ind w:left="619" w:hanging="36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dirty"/>
  <w:defaultTabStop w:val="709"/>
  <w:drawingGridHorizontalSpacing w:val="110"/>
  <w:drawingGridVerticalSpacing w:val="136"/>
  <w:displayHorizontalDrawingGridEvery w:val="0"/>
  <w:displayVertic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E0B"/>
    <w:rsid w:val="00012415"/>
    <w:rsid w:val="00012B7A"/>
    <w:rsid w:val="000306F6"/>
    <w:rsid w:val="00065309"/>
    <w:rsid w:val="00082EE9"/>
    <w:rsid w:val="000C1845"/>
    <w:rsid w:val="000E44BB"/>
    <w:rsid w:val="000F358B"/>
    <w:rsid w:val="000F4508"/>
    <w:rsid w:val="00107BC0"/>
    <w:rsid w:val="00124DAF"/>
    <w:rsid w:val="00134A37"/>
    <w:rsid w:val="0016124E"/>
    <w:rsid w:val="00174E79"/>
    <w:rsid w:val="00185E95"/>
    <w:rsid w:val="00195A4B"/>
    <w:rsid w:val="001A1983"/>
    <w:rsid w:val="001A3345"/>
    <w:rsid w:val="001A699E"/>
    <w:rsid w:val="001E23EE"/>
    <w:rsid w:val="00222E92"/>
    <w:rsid w:val="0022727F"/>
    <w:rsid w:val="00245E0A"/>
    <w:rsid w:val="002460ED"/>
    <w:rsid w:val="00262CED"/>
    <w:rsid w:val="002735D7"/>
    <w:rsid w:val="002761DD"/>
    <w:rsid w:val="002A7D1A"/>
    <w:rsid w:val="002B0B46"/>
    <w:rsid w:val="002B288F"/>
    <w:rsid w:val="002C165A"/>
    <w:rsid w:val="002C3F01"/>
    <w:rsid w:val="002C6955"/>
    <w:rsid w:val="002E1CA4"/>
    <w:rsid w:val="002E7602"/>
    <w:rsid w:val="00310E8F"/>
    <w:rsid w:val="003139EA"/>
    <w:rsid w:val="00317A9E"/>
    <w:rsid w:val="00346767"/>
    <w:rsid w:val="003544C3"/>
    <w:rsid w:val="00365670"/>
    <w:rsid w:val="003743B9"/>
    <w:rsid w:val="00387758"/>
    <w:rsid w:val="00391673"/>
    <w:rsid w:val="003A3BBA"/>
    <w:rsid w:val="003A67A7"/>
    <w:rsid w:val="003C1078"/>
    <w:rsid w:val="003C75E1"/>
    <w:rsid w:val="003F3F7C"/>
    <w:rsid w:val="00420704"/>
    <w:rsid w:val="00427DCE"/>
    <w:rsid w:val="0045710D"/>
    <w:rsid w:val="00457F2E"/>
    <w:rsid w:val="004A0CEE"/>
    <w:rsid w:val="004A2EE6"/>
    <w:rsid w:val="004C5A28"/>
    <w:rsid w:val="004F77C5"/>
    <w:rsid w:val="00527505"/>
    <w:rsid w:val="00544C85"/>
    <w:rsid w:val="00550A26"/>
    <w:rsid w:val="00553FA7"/>
    <w:rsid w:val="005631DD"/>
    <w:rsid w:val="00586C7B"/>
    <w:rsid w:val="0058705E"/>
    <w:rsid w:val="005A2F30"/>
    <w:rsid w:val="005A7671"/>
    <w:rsid w:val="005C7670"/>
    <w:rsid w:val="005E101E"/>
    <w:rsid w:val="005E5147"/>
    <w:rsid w:val="005F3B9E"/>
    <w:rsid w:val="006077D8"/>
    <w:rsid w:val="006115D9"/>
    <w:rsid w:val="00625040"/>
    <w:rsid w:val="006376FB"/>
    <w:rsid w:val="006414C6"/>
    <w:rsid w:val="0064354A"/>
    <w:rsid w:val="00645241"/>
    <w:rsid w:val="00646C2B"/>
    <w:rsid w:val="00653F51"/>
    <w:rsid w:val="00655DA7"/>
    <w:rsid w:val="006569BD"/>
    <w:rsid w:val="006814BC"/>
    <w:rsid w:val="006A718A"/>
    <w:rsid w:val="006B2734"/>
    <w:rsid w:val="006C09CE"/>
    <w:rsid w:val="006E1181"/>
    <w:rsid w:val="006F577B"/>
    <w:rsid w:val="006F78B6"/>
    <w:rsid w:val="00730443"/>
    <w:rsid w:val="007424C7"/>
    <w:rsid w:val="00794747"/>
    <w:rsid w:val="00796613"/>
    <w:rsid w:val="007F161B"/>
    <w:rsid w:val="00800B19"/>
    <w:rsid w:val="00806957"/>
    <w:rsid w:val="0081259B"/>
    <w:rsid w:val="00857E48"/>
    <w:rsid w:val="00872F5B"/>
    <w:rsid w:val="008B2F61"/>
    <w:rsid w:val="008C53C8"/>
    <w:rsid w:val="008D15F6"/>
    <w:rsid w:val="008D2ED0"/>
    <w:rsid w:val="00921413"/>
    <w:rsid w:val="00927120"/>
    <w:rsid w:val="00931730"/>
    <w:rsid w:val="00956898"/>
    <w:rsid w:val="009708C7"/>
    <w:rsid w:val="009820AA"/>
    <w:rsid w:val="009B2C8B"/>
    <w:rsid w:val="009D0196"/>
    <w:rsid w:val="009F32F7"/>
    <w:rsid w:val="00A167CD"/>
    <w:rsid w:val="00A678C4"/>
    <w:rsid w:val="00A7181D"/>
    <w:rsid w:val="00A7571B"/>
    <w:rsid w:val="00A942A4"/>
    <w:rsid w:val="00AB2414"/>
    <w:rsid w:val="00AB3326"/>
    <w:rsid w:val="00AE162A"/>
    <w:rsid w:val="00AF31E1"/>
    <w:rsid w:val="00B10E3E"/>
    <w:rsid w:val="00B272E3"/>
    <w:rsid w:val="00B426CE"/>
    <w:rsid w:val="00B569F4"/>
    <w:rsid w:val="00B63D4D"/>
    <w:rsid w:val="00B678E3"/>
    <w:rsid w:val="00B70BC7"/>
    <w:rsid w:val="00BB308F"/>
    <w:rsid w:val="00BB324C"/>
    <w:rsid w:val="00BC1287"/>
    <w:rsid w:val="00BC5B4D"/>
    <w:rsid w:val="00BC5CDA"/>
    <w:rsid w:val="00BE1A67"/>
    <w:rsid w:val="00BF1884"/>
    <w:rsid w:val="00BF4DB0"/>
    <w:rsid w:val="00BF525D"/>
    <w:rsid w:val="00C078F4"/>
    <w:rsid w:val="00C11792"/>
    <w:rsid w:val="00C337CA"/>
    <w:rsid w:val="00C447FC"/>
    <w:rsid w:val="00C50442"/>
    <w:rsid w:val="00C66F5D"/>
    <w:rsid w:val="00C675CB"/>
    <w:rsid w:val="00C70B37"/>
    <w:rsid w:val="00C73300"/>
    <w:rsid w:val="00CA13FF"/>
    <w:rsid w:val="00CB6542"/>
    <w:rsid w:val="00CD3CC5"/>
    <w:rsid w:val="00D00728"/>
    <w:rsid w:val="00D61BCC"/>
    <w:rsid w:val="00D7457B"/>
    <w:rsid w:val="00D967F2"/>
    <w:rsid w:val="00DA3E6D"/>
    <w:rsid w:val="00DD300F"/>
    <w:rsid w:val="00DE6C93"/>
    <w:rsid w:val="00DF06BE"/>
    <w:rsid w:val="00DF6B63"/>
    <w:rsid w:val="00DF7771"/>
    <w:rsid w:val="00E00110"/>
    <w:rsid w:val="00E27E0B"/>
    <w:rsid w:val="00E340FD"/>
    <w:rsid w:val="00E45230"/>
    <w:rsid w:val="00E55951"/>
    <w:rsid w:val="00E729C3"/>
    <w:rsid w:val="00E777E4"/>
    <w:rsid w:val="00E92165"/>
    <w:rsid w:val="00EA322B"/>
    <w:rsid w:val="00ED36BB"/>
    <w:rsid w:val="00ED5C3D"/>
    <w:rsid w:val="00ED7B69"/>
    <w:rsid w:val="00EF5E88"/>
    <w:rsid w:val="00F14404"/>
    <w:rsid w:val="00F22883"/>
    <w:rsid w:val="00F359A7"/>
    <w:rsid w:val="00F409AF"/>
    <w:rsid w:val="00F73EE1"/>
    <w:rsid w:val="00F87461"/>
    <w:rsid w:val="00F87BDB"/>
    <w:rsid w:val="00F92FD3"/>
    <w:rsid w:val="00FC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F1DBA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96613"/>
    <w:pPr>
      <w:widowControl w:val="0"/>
      <w:suppressAutoHyphens/>
      <w:jc w:val="both"/>
    </w:pPr>
    <w:rPr>
      <w:rFonts w:ascii="Century" w:hAnsi="Century" w:cs="Century"/>
      <w:kern w:val="1"/>
      <w:lang w:eastAsia="ar-SA"/>
    </w:rPr>
  </w:style>
  <w:style w:type="paragraph" w:styleId="1">
    <w:name w:val="heading 1"/>
    <w:basedOn w:val="a1"/>
    <w:next w:val="a1"/>
    <w:link w:val="10"/>
    <w:uiPriority w:val="9"/>
    <w:qFormat/>
    <w:rsid w:val="007F161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7F161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7F161B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7F161B"/>
    <w:pPr>
      <w:keepNext/>
      <w:ind w:leftChars="400" w:left="400"/>
      <w:outlineLvl w:val="3"/>
    </w:pPr>
    <w:rPr>
      <w:b/>
      <w:bCs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7F161B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F161B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7F161B"/>
    <w:pPr>
      <w:keepNext/>
      <w:ind w:leftChars="800" w:left="800"/>
      <w:outlineLvl w:val="6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F161B"/>
    <w:pPr>
      <w:keepNext/>
      <w:ind w:leftChars="1200" w:left="1200"/>
      <w:outlineLvl w:val="7"/>
    </w:p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F161B"/>
    <w:pPr>
      <w:keepNext/>
      <w:ind w:leftChars="1200" w:left="12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2z0">
    <w:name w:val="WW8Num2z0"/>
    <w:rPr>
      <w:rFonts w:ascii="ＭＳ 明朝" w:hAnsi="ＭＳ 明朝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rFonts w:ascii="ＭＳ 明朝" w:eastAsia="ＭＳ 明朝" w:hAnsi="ＭＳ 明朝" w:cs="Times New Roman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8z0">
    <w:name w:val="WW8Num8z0"/>
    <w:rPr>
      <w:rFonts w:ascii="ＭＳ 明朝" w:eastAsia="ＭＳ 明朝" w:hAnsi="ＭＳ 明朝" w:cs="Times New Roman"/>
    </w:rPr>
  </w:style>
  <w:style w:type="character" w:customStyle="1" w:styleId="WW8Num8z1">
    <w:name w:val="WW8Num8z1"/>
    <w:rPr>
      <w:rFonts w:ascii="Wingdings" w:hAnsi="Wingdings"/>
    </w:rPr>
  </w:style>
  <w:style w:type="character" w:styleId="a5">
    <w:name w:val="Hyperlink"/>
    <w:basedOn w:val="a2"/>
    <w:semiHidden/>
    <w:rPr>
      <w:color w:val="0000FF"/>
      <w:u w:val="single"/>
    </w:rPr>
  </w:style>
  <w:style w:type="character" w:styleId="a6">
    <w:name w:val="FollowedHyperlink"/>
    <w:basedOn w:val="a2"/>
    <w:semiHidden/>
    <w:rPr>
      <w:color w:val="800080"/>
      <w:u w:val="single"/>
    </w:rPr>
  </w:style>
  <w:style w:type="paragraph" w:customStyle="1" w:styleId="a7">
    <w:name w:val="見出し"/>
    <w:basedOn w:val="a1"/>
    <w:next w:val="a8"/>
    <w:pPr>
      <w:keepNext/>
      <w:spacing w:before="240" w:after="120"/>
    </w:pPr>
    <w:rPr>
      <w:rFonts w:ascii="Arial" w:eastAsia="ＭＳ Ｐゴシック" w:hAnsi="Arial" w:cs="Tahoma"/>
      <w:sz w:val="28"/>
      <w:szCs w:val="28"/>
    </w:rPr>
  </w:style>
  <w:style w:type="paragraph" w:styleId="a8">
    <w:name w:val="Body Text"/>
    <w:basedOn w:val="a1"/>
    <w:link w:val="a9"/>
    <w:semiHidden/>
    <w:pPr>
      <w:spacing w:after="120"/>
    </w:pPr>
  </w:style>
  <w:style w:type="paragraph" w:styleId="aa">
    <w:name w:val="List"/>
    <w:basedOn w:val="a8"/>
    <w:semiHidden/>
    <w:rPr>
      <w:rFonts w:cs="Tahoma"/>
    </w:rPr>
  </w:style>
  <w:style w:type="paragraph" w:styleId="ab">
    <w:name w:val="caption"/>
    <w:basedOn w:val="a1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c">
    <w:name w:val="索引"/>
    <w:basedOn w:val="a1"/>
    <w:pPr>
      <w:suppressLineNumbers/>
    </w:pPr>
    <w:rPr>
      <w:rFonts w:cs="Tahoma"/>
    </w:rPr>
  </w:style>
  <w:style w:type="paragraph" w:styleId="ad">
    <w:name w:val="header"/>
    <w:basedOn w:val="a1"/>
    <w:semiHidden/>
    <w:pPr>
      <w:tabs>
        <w:tab w:val="center" w:pos="4252"/>
        <w:tab w:val="right" w:pos="8504"/>
      </w:tabs>
      <w:snapToGrid w:val="0"/>
    </w:pPr>
  </w:style>
  <w:style w:type="paragraph" w:styleId="ae">
    <w:name w:val="footer"/>
    <w:basedOn w:val="a1"/>
    <w:link w:val="af"/>
    <w:uiPriority w:val="99"/>
    <w:pPr>
      <w:tabs>
        <w:tab w:val="center" w:pos="4252"/>
        <w:tab w:val="right" w:pos="8504"/>
      </w:tabs>
      <w:snapToGrid w:val="0"/>
    </w:pPr>
  </w:style>
  <w:style w:type="paragraph" w:customStyle="1" w:styleId="af0">
    <w:name w:val="枠の内容"/>
    <w:basedOn w:val="a8"/>
  </w:style>
  <w:style w:type="paragraph" w:styleId="HTML">
    <w:name w:val="HTML Address"/>
    <w:basedOn w:val="a1"/>
    <w:link w:val="HTML0"/>
    <w:uiPriority w:val="99"/>
    <w:semiHidden/>
    <w:unhideWhenUsed/>
    <w:rsid w:val="007F161B"/>
    <w:rPr>
      <w:i/>
      <w:iCs/>
    </w:rPr>
  </w:style>
  <w:style w:type="character" w:customStyle="1" w:styleId="HTML0">
    <w:name w:val="HTML アドレス (文字)"/>
    <w:basedOn w:val="a2"/>
    <w:link w:val="HTML"/>
    <w:uiPriority w:val="99"/>
    <w:semiHidden/>
    <w:rsid w:val="007F161B"/>
    <w:rPr>
      <w:rFonts w:ascii="Century" w:hAnsi="Century" w:cs="Century"/>
      <w:i/>
      <w:iCs/>
      <w:kern w:val="1"/>
      <w:lang w:eastAsia="ar-SA"/>
    </w:rPr>
  </w:style>
  <w:style w:type="paragraph" w:styleId="HTML1">
    <w:name w:val="HTML Preformatted"/>
    <w:basedOn w:val="a1"/>
    <w:link w:val="HTML2"/>
    <w:uiPriority w:val="99"/>
    <w:semiHidden/>
    <w:unhideWhenUsed/>
    <w:rsid w:val="007F161B"/>
    <w:rPr>
      <w:rFonts w:ascii="Courier New" w:hAnsi="Courier New" w:cs="Courier New"/>
    </w:rPr>
  </w:style>
  <w:style w:type="character" w:customStyle="1" w:styleId="HTML2">
    <w:name w:val="HTML 書式付き (文字)"/>
    <w:basedOn w:val="a2"/>
    <w:link w:val="HTML1"/>
    <w:uiPriority w:val="99"/>
    <w:semiHidden/>
    <w:rsid w:val="007F161B"/>
    <w:rPr>
      <w:rFonts w:ascii="Courier New" w:hAnsi="Courier New" w:cs="Courier New"/>
      <w:kern w:val="1"/>
      <w:lang w:eastAsia="ar-SA"/>
    </w:rPr>
  </w:style>
  <w:style w:type="paragraph" w:styleId="af1">
    <w:name w:val="annotation text"/>
    <w:basedOn w:val="a1"/>
    <w:link w:val="af2"/>
    <w:uiPriority w:val="99"/>
    <w:semiHidden/>
    <w:unhideWhenUsed/>
    <w:rsid w:val="007F161B"/>
    <w:pPr>
      <w:jc w:val="left"/>
    </w:pPr>
  </w:style>
  <w:style w:type="character" w:customStyle="1" w:styleId="af2">
    <w:name w:val="コメント文字列 (文字)"/>
    <w:basedOn w:val="a2"/>
    <w:link w:val="af1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F161B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7F161B"/>
    <w:rPr>
      <w:rFonts w:ascii="Century" w:hAnsi="Century" w:cs="Century"/>
      <w:b/>
      <w:bCs/>
      <w:kern w:val="1"/>
      <w:lang w:eastAsia="ar-SA"/>
    </w:rPr>
  </w:style>
  <w:style w:type="paragraph" w:styleId="af5">
    <w:name w:val="Block Text"/>
    <w:basedOn w:val="a1"/>
    <w:uiPriority w:val="99"/>
    <w:semiHidden/>
    <w:unhideWhenUsed/>
    <w:rsid w:val="007F161B"/>
    <w:pPr>
      <w:ind w:leftChars="700" w:left="1440" w:rightChars="700" w:right="1440"/>
    </w:pPr>
  </w:style>
  <w:style w:type="paragraph" w:styleId="af6">
    <w:name w:val="macro"/>
    <w:link w:val="af7"/>
    <w:uiPriority w:val="99"/>
    <w:semiHidden/>
    <w:unhideWhenUsed/>
    <w:rsid w:val="007F161B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suppressAutoHyphens/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1"/>
      <w:sz w:val="18"/>
      <w:szCs w:val="18"/>
      <w:lang w:eastAsia="ar-SA"/>
    </w:rPr>
  </w:style>
  <w:style w:type="character" w:customStyle="1" w:styleId="af7">
    <w:name w:val="マクロ文字列 (文字)"/>
    <w:basedOn w:val="a2"/>
    <w:link w:val="af6"/>
    <w:uiPriority w:val="99"/>
    <w:semiHidden/>
    <w:rsid w:val="007F161B"/>
    <w:rPr>
      <w:rFonts w:ascii="Courier New" w:hAnsi="Courier New" w:cs="Courier New"/>
      <w:kern w:val="1"/>
      <w:sz w:val="18"/>
      <w:szCs w:val="18"/>
      <w:lang w:eastAsia="ar-SA"/>
    </w:rPr>
  </w:style>
  <w:style w:type="paragraph" w:styleId="af8">
    <w:name w:val="Message Header"/>
    <w:basedOn w:val="a1"/>
    <w:link w:val="af9"/>
    <w:uiPriority w:val="99"/>
    <w:semiHidden/>
    <w:unhideWhenUsed/>
    <w:rsid w:val="007F16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9">
    <w:name w:val="メッセージ見出し (文字)"/>
    <w:basedOn w:val="a2"/>
    <w:link w:val="af8"/>
    <w:uiPriority w:val="99"/>
    <w:semiHidden/>
    <w:rsid w:val="007F161B"/>
    <w:rPr>
      <w:rFonts w:asciiTheme="majorHAnsi" w:eastAsiaTheme="majorEastAsia" w:hAnsiTheme="majorHAnsi" w:cstheme="majorBidi"/>
      <w:kern w:val="1"/>
      <w:sz w:val="24"/>
      <w:szCs w:val="24"/>
      <w:shd w:val="pct20" w:color="auto" w:fill="auto"/>
      <w:lang w:eastAsia="ar-SA"/>
    </w:rPr>
  </w:style>
  <w:style w:type="paragraph" w:styleId="afa">
    <w:name w:val="List Paragraph"/>
    <w:basedOn w:val="a1"/>
    <w:uiPriority w:val="34"/>
    <w:qFormat/>
    <w:rsid w:val="007F161B"/>
    <w:pPr>
      <w:ind w:leftChars="400" w:left="840"/>
    </w:pPr>
  </w:style>
  <w:style w:type="paragraph" w:styleId="afb">
    <w:name w:val="Salutation"/>
    <w:basedOn w:val="a1"/>
    <w:next w:val="a1"/>
    <w:link w:val="afc"/>
    <w:uiPriority w:val="99"/>
    <w:semiHidden/>
    <w:unhideWhenUsed/>
    <w:rsid w:val="007F161B"/>
  </w:style>
  <w:style w:type="character" w:customStyle="1" w:styleId="afc">
    <w:name w:val="挨拶文 (文字)"/>
    <w:basedOn w:val="a2"/>
    <w:link w:val="afb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afd">
    <w:name w:val="envelope address"/>
    <w:basedOn w:val="a1"/>
    <w:uiPriority w:val="99"/>
    <w:semiHidden/>
    <w:unhideWhenUsed/>
    <w:rsid w:val="007F161B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23">
    <w:name w:val="List 2"/>
    <w:basedOn w:val="a1"/>
    <w:uiPriority w:val="99"/>
    <w:semiHidden/>
    <w:unhideWhenUsed/>
    <w:rsid w:val="007F161B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7F161B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7F161B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7F161B"/>
    <w:pPr>
      <w:ind w:leftChars="800" w:left="100" w:hangingChars="200" w:hanging="200"/>
      <w:contextualSpacing/>
    </w:pPr>
  </w:style>
  <w:style w:type="paragraph" w:styleId="afe">
    <w:name w:val="Quote"/>
    <w:basedOn w:val="a1"/>
    <w:next w:val="a1"/>
    <w:link w:val="aff"/>
    <w:uiPriority w:val="29"/>
    <w:qFormat/>
    <w:rsid w:val="007F161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">
    <w:name w:val="引用文 (文字)"/>
    <w:basedOn w:val="a2"/>
    <w:link w:val="afe"/>
    <w:uiPriority w:val="29"/>
    <w:rsid w:val="007F161B"/>
    <w:rPr>
      <w:rFonts w:ascii="Century" w:hAnsi="Century" w:cs="Century"/>
      <w:i/>
      <w:iCs/>
      <w:color w:val="404040" w:themeColor="text1" w:themeTint="BF"/>
      <w:kern w:val="1"/>
      <w:lang w:eastAsia="ar-SA"/>
    </w:rPr>
  </w:style>
  <w:style w:type="paragraph" w:styleId="24">
    <w:name w:val="Intense Quote"/>
    <w:basedOn w:val="a1"/>
    <w:next w:val="a1"/>
    <w:link w:val="25"/>
    <w:uiPriority w:val="30"/>
    <w:qFormat/>
    <w:rsid w:val="007F161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25">
    <w:name w:val="引用文 2 (文字)"/>
    <w:basedOn w:val="a2"/>
    <w:link w:val="24"/>
    <w:uiPriority w:val="30"/>
    <w:rsid w:val="007F161B"/>
    <w:rPr>
      <w:rFonts w:ascii="Century" w:hAnsi="Century" w:cs="Century"/>
      <w:i/>
      <w:iCs/>
      <w:color w:val="4F81BD" w:themeColor="accent1"/>
      <w:kern w:val="1"/>
      <w:lang w:eastAsia="ar-SA"/>
    </w:rPr>
  </w:style>
  <w:style w:type="paragraph" w:styleId="aff0">
    <w:name w:val="table of authorities"/>
    <w:basedOn w:val="a1"/>
    <w:next w:val="a1"/>
    <w:uiPriority w:val="99"/>
    <w:semiHidden/>
    <w:unhideWhenUsed/>
    <w:rsid w:val="007F161B"/>
    <w:pPr>
      <w:ind w:left="200" w:hangingChars="100" w:hanging="200"/>
    </w:pPr>
  </w:style>
  <w:style w:type="paragraph" w:styleId="aff1">
    <w:name w:val="toa heading"/>
    <w:basedOn w:val="a1"/>
    <w:next w:val="a1"/>
    <w:uiPriority w:val="99"/>
    <w:semiHidden/>
    <w:unhideWhenUsed/>
    <w:rsid w:val="007F161B"/>
    <w:pPr>
      <w:spacing w:before="180"/>
    </w:pPr>
    <w:rPr>
      <w:rFonts w:asciiTheme="majorHAnsi" w:eastAsia="ＭＳ ゴシック" w:hAnsiTheme="majorHAnsi" w:cstheme="majorBidi"/>
      <w:sz w:val="24"/>
      <w:szCs w:val="24"/>
    </w:rPr>
  </w:style>
  <w:style w:type="paragraph" w:styleId="a0">
    <w:name w:val="List Bullet"/>
    <w:basedOn w:val="a1"/>
    <w:uiPriority w:val="99"/>
    <w:semiHidden/>
    <w:unhideWhenUsed/>
    <w:rsid w:val="007F161B"/>
    <w:pPr>
      <w:numPr>
        <w:numId w:val="4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7F161B"/>
    <w:pPr>
      <w:numPr>
        <w:numId w:val="5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7F161B"/>
    <w:pPr>
      <w:numPr>
        <w:numId w:val="6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7F161B"/>
    <w:pPr>
      <w:numPr>
        <w:numId w:val="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7F161B"/>
    <w:pPr>
      <w:numPr>
        <w:numId w:val="8"/>
      </w:numPr>
      <w:contextualSpacing/>
    </w:pPr>
  </w:style>
  <w:style w:type="paragraph" w:styleId="aff2">
    <w:name w:val="List Continue"/>
    <w:basedOn w:val="a1"/>
    <w:uiPriority w:val="99"/>
    <w:semiHidden/>
    <w:unhideWhenUsed/>
    <w:rsid w:val="007F161B"/>
    <w:pPr>
      <w:spacing w:after="180"/>
      <w:ind w:leftChars="200" w:left="425"/>
      <w:contextualSpacing/>
    </w:pPr>
  </w:style>
  <w:style w:type="paragraph" w:styleId="26">
    <w:name w:val="List Continue 2"/>
    <w:basedOn w:val="a1"/>
    <w:uiPriority w:val="99"/>
    <w:semiHidden/>
    <w:unhideWhenUsed/>
    <w:rsid w:val="007F161B"/>
    <w:pPr>
      <w:spacing w:after="180"/>
      <w:ind w:leftChars="400" w:left="850"/>
      <w:contextualSpacing/>
    </w:pPr>
  </w:style>
  <w:style w:type="paragraph" w:styleId="34">
    <w:name w:val="List Continue 3"/>
    <w:basedOn w:val="a1"/>
    <w:uiPriority w:val="99"/>
    <w:semiHidden/>
    <w:unhideWhenUsed/>
    <w:rsid w:val="007F161B"/>
    <w:pPr>
      <w:spacing w:after="180"/>
      <w:ind w:leftChars="600" w:left="1275"/>
      <w:contextualSpacing/>
    </w:pPr>
  </w:style>
  <w:style w:type="paragraph" w:styleId="44">
    <w:name w:val="List Continue 4"/>
    <w:basedOn w:val="a1"/>
    <w:uiPriority w:val="99"/>
    <w:semiHidden/>
    <w:unhideWhenUsed/>
    <w:rsid w:val="007F161B"/>
    <w:pPr>
      <w:spacing w:after="180"/>
      <w:ind w:leftChars="800" w:left="1700"/>
      <w:contextualSpacing/>
    </w:pPr>
  </w:style>
  <w:style w:type="paragraph" w:styleId="54">
    <w:name w:val="List Continue 5"/>
    <w:basedOn w:val="a1"/>
    <w:uiPriority w:val="99"/>
    <w:semiHidden/>
    <w:unhideWhenUsed/>
    <w:rsid w:val="007F161B"/>
    <w:pPr>
      <w:spacing w:after="180"/>
      <w:ind w:leftChars="1000" w:left="2125"/>
      <w:contextualSpacing/>
    </w:pPr>
  </w:style>
  <w:style w:type="paragraph" w:styleId="aff3">
    <w:name w:val="Note Heading"/>
    <w:basedOn w:val="a1"/>
    <w:next w:val="a1"/>
    <w:link w:val="aff4"/>
    <w:uiPriority w:val="99"/>
    <w:semiHidden/>
    <w:unhideWhenUsed/>
    <w:rsid w:val="007F161B"/>
    <w:pPr>
      <w:jc w:val="center"/>
    </w:pPr>
  </w:style>
  <w:style w:type="character" w:customStyle="1" w:styleId="aff4">
    <w:name w:val="記 (文字)"/>
    <w:basedOn w:val="a2"/>
    <w:link w:val="aff3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aff5">
    <w:name w:val="footnote text"/>
    <w:basedOn w:val="a1"/>
    <w:link w:val="aff6"/>
    <w:uiPriority w:val="99"/>
    <w:semiHidden/>
    <w:unhideWhenUsed/>
    <w:rsid w:val="007F161B"/>
    <w:pPr>
      <w:snapToGrid w:val="0"/>
      <w:jc w:val="left"/>
    </w:pPr>
  </w:style>
  <w:style w:type="character" w:customStyle="1" w:styleId="aff6">
    <w:name w:val="脚注文字列 (文字)"/>
    <w:basedOn w:val="a2"/>
    <w:link w:val="aff5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aff7">
    <w:name w:val="Closing"/>
    <w:basedOn w:val="a1"/>
    <w:link w:val="aff8"/>
    <w:uiPriority w:val="99"/>
    <w:semiHidden/>
    <w:unhideWhenUsed/>
    <w:rsid w:val="007F161B"/>
    <w:pPr>
      <w:jc w:val="right"/>
    </w:pPr>
  </w:style>
  <w:style w:type="character" w:customStyle="1" w:styleId="aff8">
    <w:name w:val="結語 (文字)"/>
    <w:basedOn w:val="a2"/>
    <w:link w:val="aff7"/>
    <w:uiPriority w:val="99"/>
    <w:semiHidden/>
    <w:rsid w:val="007F161B"/>
    <w:rPr>
      <w:rFonts w:ascii="Century" w:hAnsi="Century" w:cs="Century"/>
      <w:kern w:val="1"/>
      <w:lang w:eastAsia="ar-SA"/>
    </w:rPr>
  </w:style>
  <w:style w:type="character" w:customStyle="1" w:styleId="10">
    <w:name w:val="見出し 1 (文字)"/>
    <w:basedOn w:val="a2"/>
    <w:link w:val="1"/>
    <w:uiPriority w:val="9"/>
    <w:rsid w:val="007F161B"/>
    <w:rPr>
      <w:rFonts w:asciiTheme="majorHAnsi" w:eastAsiaTheme="majorEastAsia" w:hAnsiTheme="majorHAnsi" w:cstheme="majorBidi"/>
      <w:kern w:val="1"/>
      <w:sz w:val="24"/>
      <w:szCs w:val="24"/>
      <w:lang w:eastAsia="ar-SA"/>
    </w:rPr>
  </w:style>
  <w:style w:type="character" w:customStyle="1" w:styleId="22">
    <w:name w:val="見出し 2 (文字)"/>
    <w:basedOn w:val="a2"/>
    <w:link w:val="21"/>
    <w:uiPriority w:val="9"/>
    <w:semiHidden/>
    <w:rsid w:val="007F161B"/>
    <w:rPr>
      <w:rFonts w:asciiTheme="majorHAnsi" w:eastAsiaTheme="majorEastAsia" w:hAnsiTheme="majorHAnsi" w:cstheme="majorBidi"/>
      <w:kern w:val="1"/>
      <w:lang w:eastAsia="ar-SA"/>
    </w:rPr>
  </w:style>
  <w:style w:type="character" w:customStyle="1" w:styleId="32">
    <w:name w:val="見出し 3 (文字)"/>
    <w:basedOn w:val="a2"/>
    <w:link w:val="31"/>
    <w:uiPriority w:val="9"/>
    <w:semiHidden/>
    <w:rsid w:val="007F161B"/>
    <w:rPr>
      <w:rFonts w:asciiTheme="majorHAnsi" w:eastAsiaTheme="majorEastAsia" w:hAnsiTheme="majorHAnsi" w:cstheme="majorBidi"/>
      <w:kern w:val="1"/>
      <w:lang w:eastAsia="ar-SA"/>
    </w:rPr>
  </w:style>
  <w:style w:type="character" w:customStyle="1" w:styleId="42">
    <w:name w:val="見出し 4 (文字)"/>
    <w:basedOn w:val="a2"/>
    <w:link w:val="41"/>
    <w:uiPriority w:val="9"/>
    <w:semiHidden/>
    <w:rsid w:val="007F161B"/>
    <w:rPr>
      <w:rFonts w:ascii="Century" w:hAnsi="Century" w:cs="Century"/>
      <w:b/>
      <w:bCs/>
      <w:kern w:val="1"/>
      <w:lang w:eastAsia="ar-SA"/>
    </w:rPr>
  </w:style>
  <w:style w:type="character" w:customStyle="1" w:styleId="52">
    <w:name w:val="見出し 5 (文字)"/>
    <w:basedOn w:val="a2"/>
    <w:link w:val="51"/>
    <w:uiPriority w:val="9"/>
    <w:semiHidden/>
    <w:rsid w:val="007F161B"/>
    <w:rPr>
      <w:rFonts w:asciiTheme="majorHAnsi" w:eastAsiaTheme="majorEastAsia" w:hAnsiTheme="majorHAnsi" w:cstheme="majorBidi"/>
      <w:kern w:val="1"/>
      <w:lang w:eastAsia="ar-SA"/>
    </w:rPr>
  </w:style>
  <w:style w:type="character" w:customStyle="1" w:styleId="60">
    <w:name w:val="見出し 6 (文字)"/>
    <w:basedOn w:val="a2"/>
    <w:link w:val="6"/>
    <w:uiPriority w:val="9"/>
    <w:semiHidden/>
    <w:rsid w:val="007F161B"/>
    <w:rPr>
      <w:rFonts w:ascii="Century" w:hAnsi="Century" w:cs="Century"/>
      <w:b/>
      <w:bCs/>
      <w:kern w:val="1"/>
      <w:lang w:eastAsia="ar-SA"/>
    </w:rPr>
  </w:style>
  <w:style w:type="character" w:customStyle="1" w:styleId="70">
    <w:name w:val="見出し 7 (文字)"/>
    <w:basedOn w:val="a2"/>
    <w:link w:val="7"/>
    <w:uiPriority w:val="9"/>
    <w:semiHidden/>
    <w:rsid w:val="007F161B"/>
    <w:rPr>
      <w:rFonts w:ascii="Century" w:hAnsi="Century" w:cs="Century"/>
      <w:kern w:val="1"/>
      <w:lang w:eastAsia="ar-SA"/>
    </w:rPr>
  </w:style>
  <w:style w:type="character" w:customStyle="1" w:styleId="80">
    <w:name w:val="見出し 8 (文字)"/>
    <w:basedOn w:val="a2"/>
    <w:link w:val="8"/>
    <w:uiPriority w:val="9"/>
    <w:semiHidden/>
    <w:rsid w:val="007F161B"/>
    <w:rPr>
      <w:rFonts w:ascii="Century" w:hAnsi="Century" w:cs="Century"/>
      <w:kern w:val="1"/>
      <w:lang w:eastAsia="ar-SA"/>
    </w:rPr>
  </w:style>
  <w:style w:type="character" w:customStyle="1" w:styleId="90">
    <w:name w:val="見出し 9 (文字)"/>
    <w:basedOn w:val="a2"/>
    <w:link w:val="9"/>
    <w:uiPriority w:val="9"/>
    <w:semiHidden/>
    <w:rsid w:val="007F161B"/>
    <w:rPr>
      <w:rFonts w:ascii="Century" w:hAnsi="Century" w:cs="Century"/>
      <w:kern w:val="1"/>
      <w:lang w:eastAsia="ar-SA"/>
    </w:rPr>
  </w:style>
  <w:style w:type="paragraph" w:styleId="aff9">
    <w:name w:val="Document Map"/>
    <w:basedOn w:val="a1"/>
    <w:link w:val="affa"/>
    <w:uiPriority w:val="99"/>
    <w:semiHidden/>
    <w:unhideWhenUsed/>
    <w:rsid w:val="007F161B"/>
    <w:rPr>
      <w:rFonts w:ascii="Meiryo UI" w:eastAsia="Meiryo UI"/>
      <w:sz w:val="18"/>
      <w:szCs w:val="18"/>
    </w:rPr>
  </w:style>
  <w:style w:type="character" w:customStyle="1" w:styleId="affa">
    <w:name w:val="見出しマップ (文字)"/>
    <w:basedOn w:val="a2"/>
    <w:link w:val="aff9"/>
    <w:uiPriority w:val="99"/>
    <w:semiHidden/>
    <w:rsid w:val="007F161B"/>
    <w:rPr>
      <w:rFonts w:ascii="Meiryo UI" w:eastAsia="Meiryo UI" w:hAnsi="Century" w:cs="Century"/>
      <w:kern w:val="1"/>
      <w:sz w:val="18"/>
      <w:szCs w:val="18"/>
      <w:lang w:eastAsia="ar-SA"/>
    </w:rPr>
  </w:style>
  <w:style w:type="paragraph" w:styleId="affb">
    <w:name w:val="No Spacing"/>
    <w:uiPriority w:val="1"/>
    <w:qFormat/>
    <w:rsid w:val="007F161B"/>
    <w:pPr>
      <w:widowControl w:val="0"/>
      <w:suppressAutoHyphens/>
      <w:jc w:val="both"/>
    </w:pPr>
    <w:rPr>
      <w:rFonts w:ascii="Century" w:hAnsi="Century" w:cs="Century"/>
      <w:kern w:val="1"/>
      <w:lang w:eastAsia="ar-SA"/>
    </w:rPr>
  </w:style>
  <w:style w:type="paragraph" w:styleId="affc">
    <w:name w:val="envelope return"/>
    <w:basedOn w:val="a1"/>
    <w:uiPriority w:val="99"/>
    <w:semiHidden/>
    <w:unhideWhenUsed/>
    <w:rsid w:val="007F161B"/>
    <w:pPr>
      <w:snapToGrid w:val="0"/>
    </w:pPr>
    <w:rPr>
      <w:rFonts w:asciiTheme="majorHAnsi" w:eastAsiaTheme="majorEastAsia" w:hAnsiTheme="majorHAnsi" w:cstheme="majorBidi"/>
    </w:rPr>
  </w:style>
  <w:style w:type="paragraph" w:styleId="11">
    <w:name w:val="index 1"/>
    <w:basedOn w:val="a1"/>
    <w:next w:val="a1"/>
    <w:autoRedefine/>
    <w:uiPriority w:val="99"/>
    <w:semiHidden/>
    <w:unhideWhenUsed/>
    <w:rsid w:val="007F161B"/>
    <w:pPr>
      <w:ind w:left="200" w:hangingChars="100" w:hanging="200"/>
    </w:pPr>
  </w:style>
  <w:style w:type="paragraph" w:styleId="27">
    <w:name w:val="index 2"/>
    <w:basedOn w:val="a1"/>
    <w:next w:val="a1"/>
    <w:autoRedefine/>
    <w:uiPriority w:val="99"/>
    <w:semiHidden/>
    <w:unhideWhenUsed/>
    <w:rsid w:val="007F161B"/>
    <w:pPr>
      <w:ind w:leftChars="100" w:left="100" w:hangingChars="100" w:hanging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7F161B"/>
    <w:pPr>
      <w:ind w:leftChars="200" w:left="200" w:hangingChars="100" w:hanging="200"/>
    </w:pPr>
  </w:style>
  <w:style w:type="paragraph" w:styleId="45">
    <w:name w:val="index 4"/>
    <w:basedOn w:val="a1"/>
    <w:next w:val="a1"/>
    <w:autoRedefine/>
    <w:uiPriority w:val="99"/>
    <w:semiHidden/>
    <w:unhideWhenUsed/>
    <w:rsid w:val="007F161B"/>
    <w:pPr>
      <w:ind w:leftChars="300" w:left="300" w:hangingChars="100" w:hanging="200"/>
    </w:pPr>
  </w:style>
  <w:style w:type="paragraph" w:styleId="55">
    <w:name w:val="index 5"/>
    <w:basedOn w:val="a1"/>
    <w:next w:val="a1"/>
    <w:autoRedefine/>
    <w:uiPriority w:val="99"/>
    <w:semiHidden/>
    <w:unhideWhenUsed/>
    <w:rsid w:val="007F161B"/>
    <w:pPr>
      <w:ind w:leftChars="400" w:left="400" w:hangingChars="1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7F161B"/>
    <w:pPr>
      <w:ind w:leftChars="500" w:left="500" w:hangingChars="1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7F161B"/>
    <w:pPr>
      <w:ind w:leftChars="600" w:left="600" w:hangingChars="1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7F161B"/>
    <w:pPr>
      <w:ind w:leftChars="700" w:left="700" w:hangingChars="1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7F161B"/>
    <w:pPr>
      <w:ind w:leftChars="800" w:left="800" w:hangingChars="100" w:hanging="200"/>
    </w:pPr>
  </w:style>
  <w:style w:type="paragraph" w:styleId="affd">
    <w:name w:val="index heading"/>
    <w:basedOn w:val="a1"/>
    <w:next w:val="11"/>
    <w:uiPriority w:val="99"/>
    <w:semiHidden/>
    <w:unhideWhenUsed/>
    <w:rsid w:val="007F161B"/>
    <w:rPr>
      <w:rFonts w:asciiTheme="majorHAnsi" w:eastAsiaTheme="majorEastAsia" w:hAnsiTheme="majorHAnsi" w:cstheme="majorBidi"/>
      <w:b/>
      <w:bCs/>
    </w:rPr>
  </w:style>
  <w:style w:type="paragraph" w:styleId="affe">
    <w:name w:val="Signature"/>
    <w:basedOn w:val="a1"/>
    <w:link w:val="afff"/>
    <w:uiPriority w:val="99"/>
    <w:semiHidden/>
    <w:unhideWhenUsed/>
    <w:rsid w:val="007F161B"/>
    <w:pPr>
      <w:jc w:val="right"/>
    </w:pPr>
  </w:style>
  <w:style w:type="character" w:customStyle="1" w:styleId="afff">
    <w:name w:val="署名 (文字)"/>
    <w:basedOn w:val="a2"/>
    <w:link w:val="affe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afff0">
    <w:name w:val="Plain Text"/>
    <w:basedOn w:val="a1"/>
    <w:link w:val="afff1"/>
    <w:uiPriority w:val="99"/>
    <w:semiHidden/>
    <w:unhideWhenUsed/>
    <w:rsid w:val="007F161B"/>
    <w:rPr>
      <w:rFonts w:ascii="ＭＳ 明朝" w:hAnsi="Courier New" w:cs="Courier New"/>
      <w:sz w:val="21"/>
      <w:szCs w:val="21"/>
    </w:rPr>
  </w:style>
  <w:style w:type="character" w:customStyle="1" w:styleId="afff1">
    <w:name w:val="書式なし (文字)"/>
    <w:basedOn w:val="a2"/>
    <w:link w:val="afff0"/>
    <w:uiPriority w:val="99"/>
    <w:semiHidden/>
    <w:rsid w:val="007F161B"/>
    <w:rPr>
      <w:rFonts w:ascii="ＭＳ 明朝" w:hAnsi="Courier New" w:cs="Courier New"/>
      <w:kern w:val="1"/>
      <w:sz w:val="21"/>
      <w:szCs w:val="21"/>
      <w:lang w:eastAsia="ar-SA"/>
    </w:rPr>
  </w:style>
  <w:style w:type="paragraph" w:styleId="afff2">
    <w:name w:val="table of figures"/>
    <w:basedOn w:val="a1"/>
    <w:next w:val="a1"/>
    <w:uiPriority w:val="99"/>
    <w:semiHidden/>
    <w:unhideWhenUsed/>
    <w:rsid w:val="007F161B"/>
    <w:pPr>
      <w:ind w:leftChars="200" w:left="200" w:hangingChars="200" w:hanging="200"/>
    </w:pPr>
  </w:style>
  <w:style w:type="paragraph" w:styleId="afff3">
    <w:name w:val="Balloon Text"/>
    <w:basedOn w:val="a1"/>
    <w:link w:val="afff4"/>
    <w:uiPriority w:val="99"/>
    <w:semiHidden/>
    <w:unhideWhenUsed/>
    <w:rsid w:val="007F16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4">
    <w:name w:val="吹き出し (文字)"/>
    <w:basedOn w:val="a2"/>
    <w:link w:val="afff3"/>
    <w:uiPriority w:val="99"/>
    <w:semiHidden/>
    <w:rsid w:val="007F161B"/>
    <w:rPr>
      <w:rFonts w:asciiTheme="majorHAnsi" w:eastAsiaTheme="majorEastAsia" w:hAnsiTheme="majorHAnsi" w:cstheme="majorBidi"/>
      <w:kern w:val="1"/>
      <w:sz w:val="18"/>
      <w:szCs w:val="18"/>
      <w:lang w:eastAsia="ar-SA"/>
    </w:rPr>
  </w:style>
  <w:style w:type="paragraph" w:styleId="a">
    <w:name w:val="List Number"/>
    <w:basedOn w:val="a1"/>
    <w:uiPriority w:val="99"/>
    <w:semiHidden/>
    <w:unhideWhenUsed/>
    <w:rsid w:val="007F161B"/>
    <w:pPr>
      <w:numPr>
        <w:numId w:val="9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7F161B"/>
    <w:pPr>
      <w:numPr>
        <w:numId w:val="10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7F161B"/>
    <w:pPr>
      <w:numPr>
        <w:numId w:val="11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7F161B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7F161B"/>
    <w:pPr>
      <w:numPr>
        <w:numId w:val="13"/>
      </w:numPr>
      <w:contextualSpacing/>
    </w:pPr>
  </w:style>
  <w:style w:type="paragraph" w:styleId="afff5">
    <w:name w:val="E-mail Signature"/>
    <w:basedOn w:val="a1"/>
    <w:link w:val="afff6"/>
    <w:uiPriority w:val="99"/>
    <w:semiHidden/>
    <w:unhideWhenUsed/>
    <w:rsid w:val="007F161B"/>
  </w:style>
  <w:style w:type="character" w:customStyle="1" w:styleId="afff6">
    <w:name w:val="電子メール署名 (文字)"/>
    <w:basedOn w:val="a2"/>
    <w:link w:val="afff5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afff7">
    <w:name w:val="Date"/>
    <w:basedOn w:val="a1"/>
    <w:next w:val="a1"/>
    <w:link w:val="afff8"/>
    <w:uiPriority w:val="99"/>
    <w:semiHidden/>
    <w:unhideWhenUsed/>
    <w:rsid w:val="007F161B"/>
  </w:style>
  <w:style w:type="character" w:customStyle="1" w:styleId="afff8">
    <w:name w:val="日付 (文字)"/>
    <w:basedOn w:val="a2"/>
    <w:link w:val="afff7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Web">
    <w:name w:val="Normal (Web)"/>
    <w:basedOn w:val="a1"/>
    <w:uiPriority w:val="99"/>
    <w:semiHidden/>
    <w:unhideWhenUsed/>
    <w:rsid w:val="007F161B"/>
    <w:rPr>
      <w:rFonts w:ascii="Times New Roman" w:hAnsi="Times New Roman" w:cs="Times New Roman"/>
      <w:sz w:val="24"/>
      <w:szCs w:val="24"/>
    </w:rPr>
  </w:style>
  <w:style w:type="paragraph" w:styleId="afff9">
    <w:name w:val="Normal Indent"/>
    <w:basedOn w:val="a1"/>
    <w:uiPriority w:val="99"/>
    <w:semiHidden/>
    <w:unhideWhenUsed/>
    <w:rsid w:val="007F161B"/>
    <w:pPr>
      <w:ind w:leftChars="400" w:left="840"/>
    </w:pPr>
  </w:style>
  <w:style w:type="paragraph" w:styleId="afffa">
    <w:name w:val="Title"/>
    <w:basedOn w:val="a1"/>
    <w:next w:val="a1"/>
    <w:link w:val="afffb"/>
    <w:uiPriority w:val="10"/>
    <w:qFormat/>
    <w:rsid w:val="007F161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fffb">
    <w:name w:val="表題 (文字)"/>
    <w:basedOn w:val="a2"/>
    <w:link w:val="afffa"/>
    <w:uiPriority w:val="10"/>
    <w:rsid w:val="007F161B"/>
    <w:rPr>
      <w:rFonts w:asciiTheme="majorHAnsi" w:eastAsia="ＭＳ ゴシック" w:hAnsiTheme="majorHAnsi" w:cstheme="majorBidi"/>
      <w:kern w:val="1"/>
      <w:sz w:val="32"/>
      <w:szCs w:val="32"/>
      <w:lang w:eastAsia="ar-SA"/>
    </w:rPr>
  </w:style>
  <w:style w:type="paragraph" w:styleId="afffc">
    <w:name w:val="Subtitle"/>
    <w:basedOn w:val="a1"/>
    <w:next w:val="a1"/>
    <w:link w:val="afffd"/>
    <w:uiPriority w:val="11"/>
    <w:qFormat/>
    <w:rsid w:val="007F161B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fffd">
    <w:name w:val="副題 (文字)"/>
    <w:basedOn w:val="a2"/>
    <w:link w:val="afffc"/>
    <w:uiPriority w:val="11"/>
    <w:rsid w:val="007F161B"/>
    <w:rPr>
      <w:rFonts w:asciiTheme="majorHAnsi" w:eastAsia="ＭＳ ゴシック" w:hAnsiTheme="majorHAnsi" w:cstheme="majorBidi"/>
      <w:kern w:val="1"/>
      <w:sz w:val="24"/>
      <w:szCs w:val="24"/>
      <w:lang w:eastAsia="ar-SA"/>
    </w:rPr>
  </w:style>
  <w:style w:type="paragraph" w:styleId="afffe">
    <w:name w:val="Bibliography"/>
    <w:basedOn w:val="a1"/>
    <w:next w:val="a1"/>
    <w:uiPriority w:val="37"/>
    <w:semiHidden/>
    <w:unhideWhenUsed/>
    <w:rsid w:val="007F161B"/>
  </w:style>
  <w:style w:type="paragraph" w:styleId="affff">
    <w:name w:val="endnote text"/>
    <w:basedOn w:val="a1"/>
    <w:link w:val="affff0"/>
    <w:uiPriority w:val="99"/>
    <w:semiHidden/>
    <w:unhideWhenUsed/>
    <w:rsid w:val="007F161B"/>
    <w:pPr>
      <w:snapToGrid w:val="0"/>
      <w:jc w:val="left"/>
    </w:pPr>
  </w:style>
  <w:style w:type="character" w:customStyle="1" w:styleId="affff0">
    <w:name w:val="文末脚注文字列 (文字)"/>
    <w:basedOn w:val="a2"/>
    <w:link w:val="affff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28">
    <w:name w:val="Body Text 2"/>
    <w:basedOn w:val="a1"/>
    <w:link w:val="29"/>
    <w:uiPriority w:val="99"/>
    <w:semiHidden/>
    <w:unhideWhenUsed/>
    <w:rsid w:val="007F161B"/>
    <w:pPr>
      <w:spacing w:line="480" w:lineRule="auto"/>
    </w:pPr>
  </w:style>
  <w:style w:type="character" w:customStyle="1" w:styleId="29">
    <w:name w:val="本文 2 (文字)"/>
    <w:basedOn w:val="a2"/>
    <w:link w:val="28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36">
    <w:name w:val="Body Text 3"/>
    <w:basedOn w:val="a1"/>
    <w:link w:val="37"/>
    <w:uiPriority w:val="99"/>
    <w:semiHidden/>
    <w:unhideWhenUsed/>
    <w:rsid w:val="007F161B"/>
    <w:rPr>
      <w:sz w:val="16"/>
      <w:szCs w:val="16"/>
    </w:rPr>
  </w:style>
  <w:style w:type="character" w:customStyle="1" w:styleId="37">
    <w:name w:val="本文 3 (文字)"/>
    <w:basedOn w:val="a2"/>
    <w:link w:val="36"/>
    <w:uiPriority w:val="99"/>
    <w:semiHidden/>
    <w:rsid w:val="007F161B"/>
    <w:rPr>
      <w:rFonts w:ascii="Century" w:hAnsi="Century" w:cs="Century"/>
      <w:kern w:val="1"/>
      <w:sz w:val="16"/>
      <w:szCs w:val="16"/>
      <w:lang w:eastAsia="ar-SA"/>
    </w:rPr>
  </w:style>
  <w:style w:type="paragraph" w:styleId="affff1">
    <w:name w:val="Body Text Indent"/>
    <w:basedOn w:val="a1"/>
    <w:link w:val="affff2"/>
    <w:uiPriority w:val="99"/>
    <w:semiHidden/>
    <w:unhideWhenUsed/>
    <w:rsid w:val="007F161B"/>
    <w:pPr>
      <w:ind w:leftChars="400" w:left="851"/>
    </w:pPr>
  </w:style>
  <w:style w:type="character" w:customStyle="1" w:styleId="affff2">
    <w:name w:val="本文インデント (文字)"/>
    <w:basedOn w:val="a2"/>
    <w:link w:val="affff1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2a">
    <w:name w:val="Body Text Indent 2"/>
    <w:basedOn w:val="a1"/>
    <w:link w:val="2b"/>
    <w:uiPriority w:val="99"/>
    <w:semiHidden/>
    <w:unhideWhenUsed/>
    <w:rsid w:val="007F161B"/>
    <w:pPr>
      <w:spacing w:line="480" w:lineRule="auto"/>
      <w:ind w:leftChars="400" w:left="851"/>
    </w:pPr>
  </w:style>
  <w:style w:type="character" w:customStyle="1" w:styleId="2b">
    <w:name w:val="本文インデント 2 (文字)"/>
    <w:basedOn w:val="a2"/>
    <w:link w:val="2a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38">
    <w:name w:val="Body Text Indent 3"/>
    <w:basedOn w:val="a1"/>
    <w:link w:val="39"/>
    <w:uiPriority w:val="99"/>
    <w:semiHidden/>
    <w:unhideWhenUsed/>
    <w:rsid w:val="007F161B"/>
    <w:pPr>
      <w:ind w:leftChars="400" w:left="851"/>
    </w:pPr>
    <w:rPr>
      <w:sz w:val="16"/>
      <w:szCs w:val="16"/>
    </w:rPr>
  </w:style>
  <w:style w:type="character" w:customStyle="1" w:styleId="39">
    <w:name w:val="本文インデント 3 (文字)"/>
    <w:basedOn w:val="a2"/>
    <w:link w:val="38"/>
    <w:uiPriority w:val="99"/>
    <w:semiHidden/>
    <w:rsid w:val="007F161B"/>
    <w:rPr>
      <w:rFonts w:ascii="Century" w:hAnsi="Century" w:cs="Century"/>
      <w:kern w:val="1"/>
      <w:sz w:val="16"/>
      <w:szCs w:val="16"/>
      <w:lang w:eastAsia="ar-SA"/>
    </w:rPr>
  </w:style>
  <w:style w:type="paragraph" w:styleId="affff3">
    <w:name w:val="Body Text First Indent"/>
    <w:basedOn w:val="a8"/>
    <w:link w:val="affff4"/>
    <w:uiPriority w:val="99"/>
    <w:semiHidden/>
    <w:unhideWhenUsed/>
    <w:rsid w:val="007F161B"/>
    <w:pPr>
      <w:spacing w:after="0"/>
      <w:ind w:firstLineChars="100" w:firstLine="210"/>
    </w:pPr>
  </w:style>
  <w:style w:type="character" w:customStyle="1" w:styleId="a9">
    <w:name w:val="本文 (文字)"/>
    <w:basedOn w:val="a2"/>
    <w:link w:val="a8"/>
    <w:semiHidden/>
    <w:rsid w:val="007F161B"/>
    <w:rPr>
      <w:rFonts w:ascii="Century" w:hAnsi="Century" w:cs="Century"/>
      <w:kern w:val="1"/>
      <w:lang w:eastAsia="ar-SA"/>
    </w:rPr>
  </w:style>
  <w:style w:type="character" w:customStyle="1" w:styleId="affff4">
    <w:name w:val="本文字下げ (文字)"/>
    <w:basedOn w:val="a9"/>
    <w:link w:val="affff3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2c">
    <w:name w:val="Body Text First Indent 2"/>
    <w:basedOn w:val="affff1"/>
    <w:link w:val="2d"/>
    <w:uiPriority w:val="99"/>
    <w:semiHidden/>
    <w:unhideWhenUsed/>
    <w:rsid w:val="007F161B"/>
    <w:pPr>
      <w:ind w:firstLineChars="100" w:firstLine="210"/>
    </w:pPr>
  </w:style>
  <w:style w:type="character" w:customStyle="1" w:styleId="2d">
    <w:name w:val="本文字下げ 2 (文字)"/>
    <w:basedOn w:val="affff2"/>
    <w:link w:val="2c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12">
    <w:name w:val="toc 1"/>
    <w:basedOn w:val="a1"/>
    <w:next w:val="a1"/>
    <w:autoRedefine/>
    <w:uiPriority w:val="39"/>
    <w:semiHidden/>
    <w:unhideWhenUsed/>
    <w:rsid w:val="007F161B"/>
  </w:style>
  <w:style w:type="paragraph" w:styleId="2e">
    <w:name w:val="toc 2"/>
    <w:basedOn w:val="a1"/>
    <w:next w:val="a1"/>
    <w:autoRedefine/>
    <w:uiPriority w:val="39"/>
    <w:semiHidden/>
    <w:unhideWhenUsed/>
    <w:rsid w:val="007F161B"/>
    <w:pPr>
      <w:ind w:leftChars="100" w:left="200"/>
    </w:pPr>
  </w:style>
  <w:style w:type="paragraph" w:styleId="3a">
    <w:name w:val="toc 3"/>
    <w:basedOn w:val="a1"/>
    <w:next w:val="a1"/>
    <w:autoRedefine/>
    <w:uiPriority w:val="39"/>
    <w:semiHidden/>
    <w:unhideWhenUsed/>
    <w:rsid w:val="007F161B"/>
    <w:pPr>
      <w:ind w:leftChars="200" w:left="400"/>
    </w:pPr>
  </w:style>
  <w:style w:type="paragraph" w:styleId="46">
    <w:name w:val="toc 4"/>
    <w:basedOn w:val="a1"/>
    <w:next w:val="a1"/>
    <w:autoRedefine/>
    <w:uiPriority w:val="39"/>
    <w:semiHidden/>
    <w:unhideWhenUsed/>
    <w:rsid w:val="007F161B"/>
    <w:pPr>
      <w:ind w:leftChars="300" w:left="600"/>
    </w:pPr>
  </w:style>
  <w:style w:type="paragraph" w:styleId="56">
    <w:name w:val="toc 5"/>
    <w:basedOn w:val="a1"/>
    <w:next w:val="a1"/>
    <w:autoRedefine/>
    <w:uiPriority w:val="39"/>
    <w:semiHidden/>
    <w:unhideWhenUsed/>
    <w:rsid w:val="007F161B"/>
    <w:pPr>
      <w:ind w:leftChars="400" w:left="800"/>
    </w:pPr>
  </w:style>
  <w:style w:type="paragraph" w:styleId="62">
    <w:name w:val="toc 6"/>
    <w:basedOn w:val="a1"/>
    <w:next w:val="a1"/>
    <w:autoRedefine/>
    <w:uiPriority w:val="39"/>
    <w:semiHidden/>
    <w:unhideWhenUsed/>
    <w:rsid w:val="007F161B"/>
    <w:pPr>
      <w:ind w:leftChars="500" w:left="1000"/>
    </w:pPr>
  </w:style>
  <w:style w:type="paragraph" w:styleId="72">
    <w:name w:val="toc 7"/>
    <w:basedOn w:val="a1"/>
    <w:next w:val="a1"/>
    <w:autoRedefine/>
    <w:uiPriority w:val="39"/>
    <w:semiHidden/>
    <w:unhideWhenUsed/>
    <w:rsid w:val="007F161B"/>
    <w:pPr>
      <w:ind w:leftChars="600" w:left="1200"/>
    </w:pPr>
  </w:style>
  <w:style w:type="paragraph" w:styleId="82">
    <w:name w:val="toc 8"/>
    <w:basedOn w:val="a1"/>
    <w:next w:val="a1"/>
    <w:autoRedefine/>
    <w:uiPriority w:val="39"/>
    <w:semiHidden/>
    <w:unhideWhenUsed/>
    <w:rsid w:val="007F161B"/>
    <w:pPr>
      <w:ind w:leftChars="700" w:left="1400"/>
    </w:pPr>
  </w:style>
  <w:style w:type="paragraph" w:styleId="92">
    <w:name w:val="toc 9"/>
    <w:basedOn w:val="a1"/>
    <w:next w:val="a1"/>
    <w:autoRedefine/>
    <w:uiPriority w:val="39"/>
    <w:semiHidden/>
    <w:unhideWhenUsed/>
    <w:rsid w:val="007F161B"/>
    <w:pPr>
      <w:ind w:leftChars="800" w:left="1600"/>
    </w:pPr>
  </w:style>
  <w:style w:type="paragraph" w:styleId="affff5">
    <w:name w:val="TOC Heading"/>
    <w:basedOn w:val="1"/>
    <w:next w:val="a1"/>
    <w:uiPriority w:val="39"/>
    <w:semiHidden/>
    <w:unhideWhenUsed/>
    <w:qFormat/>
    <w:rsid w:val="007F161B"/>
    <w:pPr>
      <w:outlineLvl w:val="9"/>
    </w:pPr>
  </w:style>
  <w:style w:type="character" w:styleId="affff6">
    <w:name w:val="annotation reference"/>
    <w:basedOn w:val="a2"/>
    <w:uiPriority w:val="99"/>
    <w:semiHidden/>
    <w:unhideWhenUsed/>
    <w:rsid w:val="00BF525D"/>
    <w:rPr>
      <w:sz w:val="18"/>
      <w:szCs w:val="18"/>
    </w:rPr>
  </w:style>
  <w:style w:type="character" w:customStyle="1" w:styleId="af">
    <w:name w:val="フッター (文字)"/>
    <w:basedOn w:val="a2"/>
    <w:link w:val="ae"/>
    <w:uiPriority w:val="99"/>
    <w:rsid w:val="006569BD"/>
    <w:rPr>
      <w:rFonts w:ascii="Century" w:hAnsi="Century" w:cs="Century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BF8974AD8AC249A7ABEFB8C6C37C92" ma:contentTypeVersion="9" ma:contentTypeDescription="新しいドキュメントを作成します。" ma:contentTypeScope="" ma:versionID="6e69d3435296726819a14265f23575a5">
  <xsd:schema xmlns:xsd="http://www.w3.org/2001/XMLSchema" xmlns:xs="http://www.w3.org/2001/XMLSchema" xmlns:p="http://schemas.microsoft.com/office/2006/metadata/properties" xmlns:ns2="c99bf09b-5b24-455a-826b-980e6bdf7267" targetNamespace="http://schemas.microsoft.com/office/2006/metadata/properties" ma:root="true" ma:fieldsID="787c5111b9c51f820c822a45e5e15209" ns2:_="">
    <xsd:import namespace="c99bf09b-5b24-455a-826b-980e6bdf72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bf09b-5b24-455a-826b-980e6bdf72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B480E4-A5AE-40A4-A211-F414F74F69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570CD3-EA11-4CFD-9E52-03F4597C4B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9DD884-407C-47FE-ADDA-1B11D6D20C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bf09b-5b24-455a-826b-980e6bdf72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B517A0-04AD-4557-86D7-733B7FC7EA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2020-10-07T13:07:00Z</dcterms:created>
  <dcterms:modified xsi:type="dcterms:W3CDTF">2021-01-26T05:07:00Z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0x01010058BF8974AD8AC249A7ABEFB8C6C37C92</vt:lpwstr>
  </property>
</Properties>
</file>